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BBB0" w14:textId="77777777" w:rsidR="00AA038E" w:rsidRPr="0076203D" w:rsidRDefault="00AA038E" w:rsidP="00AA038E">
      <w:pPr>
        <w:jc w:val="center"/>
        <w:rPr>
          <w:sz w:val="36"/>
          <w:szCs w:val="36"/>
          <w:lang w:val="en-IN"/>
        </w:rPr>
      </w:pPr>
      <w:r w:rsidRPr="0076203D">
        <w:rPr>
          <w:sz w:val="36"/>
          <w:szCs w:val="36"/>
          <w:lang w:val="en-IN"/>
        </w:rPr>
        <w:t>ENHANCING IN LEARNING MANAGEMENT SYSTEM USING MACHINE LEARNING</w:t>
      </w:r>
    </w:p>
    <w:p w14:paraId="15E4DAA2" w14:textId="77777777" w:rsidR="00766698" w:rsidRDefault="00766698">
      <w:pPr>
        <w:spacing w:line="180" w:lineRule="exact"/>
        <w:rPr>
          <w:sz w:val="19"/>
          <w:szCs w:val="19"/>
        </w:rPr>
      </w:pPr>
    </w:p>
    <w:p w14:paraId="07A42CC8" w14:textId="77777777" w:rsidR="00766698" w:rsidRDefault="00766698">
      <w:pPr>
        <w:spacing w:line="200" w:lineRule="exact"/>
      </w:pPr>
    </w:p>
    <w:p w14:paraId="4056A369" w14:textId="77777777" w:rsidR="00766698" w:rsidRDefault="00766698">
      <w:pPr>
        <w:spacing w:line="200" w:lineRule="exact"/>
      </w:pPr>
    </w:p>
    <w:p w14:paraId="56C7DA2B" w14:textId="15C49215" w:rsidR="00766698" w:rsidRDefault="00501E22" w:rsidP="00925359">
      <w:pPr>
        <w:spacing w:before="31"/>
        <w:ind w:left="426" w:right="366"/>
        <w:jc w:val="center"/>
        <w:rPr>
          <w:sz w:val="22"/>
          <w:szCs w:val="22"/>
        </w:rPr>
      </w:pPr>
      <w:r w:rsidRPr="00501E22">
        <w:rPr>
          <w:sz w:val="22"/>
          <w:szCs w:val="22"/>
        </w:rPr>
        <w:t>Dr. B.JAISON</w:t>
      </w:r>
      <w:r>
        <w:rPr>
          <w:sz w:val="22"/>
          <w:szCs w:val="22"/>
        </w:rPr>
        <w:t xml:space="preserve">*, </w:t>
      </w:r>
      <w:r w:rsidR="00AE1A3B">
        <w:rPr>
          <w:sz w:val="22"/>
          <w:szCs w:val="22"/>
        </w:rPr>
        <w:t>Pavan Kumar.PC</w:t>
      </w:r>
      <w:r>
        <w:rPr>
          <w:sz w:val="22"/>
          <w:szCs w:val="22"/>
        </w:rPr>
        <w:t xml:space="preserve">** </w:t>
      </w:r>
      <w:r w:rsidR="00233D06">
        <w:rPr>
          <w:sz w:val="22"/>
          <w:szCs w:val="22"/>
        </w:rPr>
        <w:t xml:space="preserve">, </w:t>
      </w:r>
      <w:r w:rsidR="00AE1A3B">
        <w:rPr>
          <w:sz w:val="22"/>
          <w:szCs w:val="22"/>
        </w:rPr>
        <w:t>S.Siranjeevi</w:t>
      </w:r>
      <w:r>
        <w:rPr>
          <w:sz w:val="22"/>
          <w:szCs w:val="22"/>
        </w:rPr>
        <w:t>*</w:t>
      </w:r>
      <w:r w:rsidR="00233D06">
        <w:rPr>
          <w:sz w:val="22"/>
          <w:szCs w:val="22"/>
        </w:rPr>
        <w:t>*</w:t>
      </w:r>
      <w:r>
        <w:rPr>
          <w:sz w:val="22"/>
          <w:szCs w:val="22"/>
        </w:rPr>
        <w:t xml:space="preserve"> </w:t>
      </w:r>
      <w:r w:rsidR="00233D06">
        <w:rPr>
          <w:sz w:val="22"/>
          <w:szCs w:val="22"/>
        </w:rPr>
        <w:t xml:space="preserve">, </w:t>
      </w:r>
      <w:r w:rsidR="00AE1A3B">
        <w:rPr>
          <w:sz w:val="22"/>
          <w:szCs w:val="22"/>
        </w:rPr>
        <w:t>R.Vijay</w:t>
      </w:r>
      <w:r>
        <w:rPr>
          <w:sz w:val="22"/>
          <w:szCs w:val="22"/>
        </w:rPr>
        <w:t>*</w:t>
      </w:r>
      <w:r w:rsidR="00233D06">
        <w:rPr>
          <w:sz w:val="22"/>
          <w:szCs w:val="22"/>
        </w:rPr>
        <w:t>*</w:t>
      </w:r>
    </w:p>
    <w:p w14:paraId="4C099A75" w14:textId="77777777" w:rsidR="00766698" w:rsidRDefault="00766698" w:rsidP="00925359">
      <w:pPr>
        <w:spacing w:before="2" w:line="180" w:lineRule="exact"/>
        <w:jc w:val="center"/>
        <w:rPr>
          <w:sz w:val="18"/>
          <w:szCs w:val="18"/>
        </w:rPr>
      </w:pPr>
    </w:p>
    <w:p w14:paraId="6AC0E864" w14:textId="1D192C3C" w:rsidR="00C56416" w:rsidRDefault="00233D06" w:rsidP="00925359">
      <w:pPr>
        <w:spacing w:line="410" w:lineRule="auto"/>
        <w:ind w:left="2453" w:right="2468" w:hanging="5"/>
        <w:jc w:val="center"/>
        <w:rPr>
          <w:sz w:val="22"/>
          <w:szCs w:val="22"/>
        </w:rPr>
      </w:pPr>
      <w:r>
        <w:rPr>
          <w:sz w:val="22"/>
          <w:szCs w:val="22"/>
        </w:rPr>
        <w:t>*Assistant Professor, **UG Students</w:t>
      </w:r>
    </w:p>
    <w:p w14:paraId="2777577E" w14:textId="74206225" w:rsidR="00766698" w:rsidRDefault="00233D06" w:rsidP="00925359">
      <w:pPr>
        <w:spacing w:line="410" w:lineRule="auto"/>
        <w:ind w:left="2453" w:right="2468" w:hanging="5"/>
        <w:jc w:val="center"/>
        <w:rPr>
          <w:sz w:val="22"/>
          <w:szCs w:val="22"/>
        </w:rPr>
      </w:pPr>
      <w:r>
        <w:rPr>
          <w:sz w:val="22"/>
          <w:szCs w:val="22"/>
        </w:rPr>
        <w:t xml:space="preserve">Department </w:t>
      </w:r>
      <w:r w:rsidR="0072126C">
        <w:rPr>
          <w:sz w:val="22"/>
          <w:szCs w:val="22"/>
        </w:rPr>
        <w:t>of</w:t>
      </w:r>
      <w:r>
        <w:rPr>
          <w:sz w:val="22"/>
          <w:szCs w:val="22"/>
        </w:rPr>
        <w:t xml:space="preserve"> Computer Science And Engineering, </w:t>
      </w:r>
    </w:p>
    <w:p w14:paraId="196217EF" w14:textId="29EF5D9B" w:rsidR="00AE1A3B" w:rsidRDefault="00501E22" w:rsidP="00925359">
      <w:pPr>
        <w:spacing w:line="410" w:lineRule="auto"/>
        <w:ind w:left="2453" w:right="2468" w:hanging="5"/>
        <w:jc w:val="center"/>
        <w:rPr>
          <w:sz w:val="22"/>
          <w:szCs w:val="22"/>
        </w:rPr>
      </w:pPr>
      <w:r>
        <w:rPr>
          <w:sz w:val="22"/>
          <w:szCs w:val="22"/>
        </w:rPr>
        <w:t>RMK</w:t>
      </w:r>
      <w:bookmarkStart w:id="0" w:name="_GoBack"/>
      <w:bookmarkEnd w:id="0"/>
      <w:r w:rsidR="00AE1A3B">
        <w:rPr>
          <w:sz w:val="22"/>
          <w:szCs w:val="22"/>
        </w:rPr>
        <w:t xml:space="preserve"> Engineering College</w:t>
      </w:r>
    </w:p>
    <w:p w14:paraId="4A5E1191" w14:textId="12F4BDB9" w:rsidR="00A3409C" w:rsidRDefault="00A3409C" w:rsidP="00A3409C">
      <w:pPr>
        <w:spacing w:before="9" w:line="240" w:lineRule="exact"/>
        <w:ind w:right="1383"/>
        <w:jc w:val="center"/>
        <w:rPr>
          <w:sz w:val="22"/>
          <w:szCs w:val="22"/>
        </w:rPr>
      </w:pPr>
      <w:r>
        <w:rPr>
          <w:sz w:val="22"/>
          <w:szCs w:val="22"/>
        </w:rPr>
        <w:t xml:space="preserve">                    </w:t>
      </w:r>
      <w:hyperlink r:id="rId8" w:history="1">
        <w:r w:rsidR="00501E22" w:rsidRPr="0055638E">
          <w:rPr>
            <w:rStyle w:val="Hyperlink"/>
            <w:sz w:val="22"/>
            <w:szCs w:val="22"/>
          </w:rPr>
          <w:t>Bjn.cse@rmkec.ac.in</w:t>
        </w:r>
      </w:hyperlink>
      <w:r w:rsidR="00AE1A3B">
        <w:rPr>
          <w:sz w:val="22"/>
          <w:szCs w:val="22"/>
        </w:rPr>
        <w:t>,</w:t>
      </w:r>
      <w:r w:rsidR="00501E22">
        <w:rPr>
          <w:sz w:val="22"/>
          <w:szCs w:val="22"/>
        </w:rPr>
        <w:t xml:space="preserve">  </w:t>
      </w:r>
      <w:hyperlink r:id="rId9" w:history="1">
        <w:r w:rsidR="00501E22" w:rsidRPr="0055638E">
          <w:rPr>
            <w:rStyle w:val="Hyperlink"/>
          </w:rPr>
          <w:t>Pavale17416.cs@rmkec.ac.in</w:t>
        </w:r>
      </w:hyperlink>
      <w:r w:rsidR="00501E22">
        <w:t xml:space="preserve"> ,</w:t>
      </w:r>
    </w:p>
    <w:p w14:paraId="28644036" w14:textId="466FCEDD" w:rsidR="00766698" w:rsidRDefault="00A3409C" w:rsidP="00A3409C">
      <w:pPr>
        <w:spacing w:before="9" w:line="240" w:lineRule="exact"/>
        <w:ind w:right="1383"/>
        <w:jc w:val="center"/>
        <w:rPr>
          <w:sz w:val="22"/>
          <w:szCs w:val="22"/>
        </w:rPr>
      </w:pPr>
      <w:r>
        <w:rPr>
          <w:sz w:val="22"/>
          <w:szCs w:val="22"/>
        </w:rPr>
        <w:t xml:space="preserve">                     </w:t>
      </w:r>
      <w:hyperlink r:id="rId10" w:history="1">
        <w:r w:rsidR="00501E22" w:rsidRPr="0055638E">
          <w:rPr>
            <w:rStyle w:val="Hyperlink"/>
          </w:rPr>
          <w:t>Sirale17413.cs@rmkec.ac.in</w:t>
        </w:r>
      </w:hyperlink>
      <w:r w:rsidR="00501E22">
        <w:t xml:space="preserve"> </w:t>
      </w:r>
      <w:r w:rsidR="0072126C">
        <w:rPr>
          <w:sz w:val="22"/>
          <w:szCs w:val="22"/>
        </w:rPr>
        <w:t xml:space="preserve">, </w:t>
      </w:r>
      <w:hyperlink r:id="rId11" w:history="1">
        <w:r w:rsidR="00501E22" w:rsidRPr="0055638E">
          <w:rPr>
            <w:rStyle w:val="Hyperlink"/>
            <w:sz w:val="22"/>
            <w:szCs w:val="22"/>
          </w:rPr>
          <w:t>Vijale17417.cs@rmkec.ac.in</w:t>
        </w:r>
      </w:hyperlink>
      <w:r w:rsidR="00501E22">
        <w:rPr>
          <w:sz w:val="22"/>
          <w:szCs w:val="22"/>
        </w:rPr>
        <w:t xml:space="preserve"> </w:t>
      </w:r>
    </w:p>
    <w:p w14:paraId="113CD180" w14:textId="77777777" w:rsidR="00AC698F" w:rsidRDefault="00AC698F" w:rsidP="00A3409C">
      <w:pPr>
        <w:spacing w:before="9" w:line="240" w:lineRule="exact"/>
        <w:ind w:right="1383"/>
        <w:jc w:val="center"/>
        <w:rPr>
          <w:sz w:val="22"/>
          <w:szCs w:val="22"/>
        </w:rPr>
      </w:pPr>
    </w:p>
    <w:p w14:paraId="29001D61" w14:textId="77777777" w:rsidR="00766698" w:rsidRDefault="00766698" w:rsidP="00925359">
      <w:pPr>
        <w:spacing w:line="140" w:lineRule="exact"/>
        <w:jc w:val="center"/>
        <w:rPr>
          <w:sz w:val="15"/>
          <w:szCs w:val="15"/>
        </w:rPr>
      </w:pPr>
    </w:p>
    <w:p w14:paraId="0473C9D7" w14:textId="77777777" w:rsidR="0076203D" w:rsidRDefault="0076203D" w:rsidP="00A3409C">
      <w:pPr>
        <w:spacing w:line="140" w:lineRule="exact"/>
        <w:jc w:val="right"/>
        <w:rPr>
          <w:sz w:val="15"/>
          <w:szCs w:val="15"/>
        </w:rPr>
        <w:sectPr w:rsidR="0076203D">
          <w:pgSz w:w="12240" w:h="15840"/>
          <w:pgMar w:top="1780" w:right="1320" w:bottom="280" w:left="1340" w:header="766" w:footer="0" w:gutter="0"/>
          <w:cols w:space="720"/>
        </w:sectPr>
      </w:pPr>
    </w:p>
    <w:p w14:paraId="6912E80A" w14:textId="77777777" w:rsidR="00814C44" w:rsidRDefault="00233D06" w:rsidP="00510CE3">
      <w:pPr>
        <w:spacing w:before="30"/>
        <w:ind w:right="2674"/>
        <w:jc w:val="both"/>
        <w:rPr>
          <w:b/>
          <w:sz w:val="24"/>
          <w:szCs w:val="24"/>
        </w:rPr>
      </w:pPr>
      <w:r w:rsidRPr="00F11AA0">
        <w:rPr>
          <w:b/>
          <w:sz w:val="24"/>
          <w:szCs w:val="24"/>
        </w:rPr>
        <w:t>ABSTRACT:</w:t>
      </w:r>
    </w:p>
    <w:p w14:paraId="155CA48C" w14:textId="77777777" w:rsidR="00F11AA0" w:rsidRPr="00F11AA0" w:rsidRDefault="00F11AA0" w:rsidP="00510CE3">
      <w:pPr>
        <w:spacing w:before="30"/>
        <w:ind w:right="2674"/>
        <w:jc w:val="both"/>
        <w:rPr>
          <w:b/>
          <w:sz w:val="24"/>
          <w:szCs w:val="24"/>
        </w:rPr>
      </w:pPr>
    </w:p>
    <w:p w14:paraId="045FB861" w14:textId="77777777" w:rsidR="00AC698F" w:rsidRDefault="00F802AF" w:rsidP="00AA038E">
      <w:pPr>
        <w:autoSpaceDE w:val="0"/>
        <w:autoSpaceDN w:val="0"/>
        <w:adjustRightInd w:val="0"/>
        <w:jc w:val="both"/>
        <w:rPr>
          <w:rFonts w:ascii="TimesNewRomanPSMT" w:hAnsi="TimesNewRomanPSMT" w:cs="TimesNewRomanPSMT"/>
          <w:sz w:val="24"/>
          <w:szCs w:val="24"/>
          <w:lang w:val="en-IN"/>
        </w:rPr>
      </w:pPr>
      <w:r w:rsidRPr="00510CE3">
        <w:rPr>
          <w:sz w:val="24"/>
          <w:szCs w:val="24"/>
        </w:rPr>
        <w:t xml:space="preserve">Learning management system </w:t>
      </w:r>
      <w:r w:rsidR="0072126C" w:rsidRPr="00510CE3">
        <w:rPr>
          <w:sz w:val="24"/>
          <w:szCs w:val="24"/>
        </w:rPr>
        <w:t>(LMS</w:t>
      </w:r>
      <w:r w:rsidRPr="00510CE3">
        <w:rPr>
          <w:sz w:val="24"/>
          <w:szCs w:val="24"/>
        </w:rPr>
        <w:t xml:space="preserve"> ) make sure </w:t>
      </w:r>
      <w:r w:rsidR="0072126C" w:rsidRPr="00510CE3">
        <w:rPr>
          <w:sz w:val="24"/>
          <w:szCs w:val="24"/>
        </w:rPr>
        <w:t>students to</w:t>
      </w:r>
      <w:r w:rsidRPr="00510CE3">
        <w:rPr>
          <w:sz w:val="24"/>
          <w:szCs w:val="24"/>
        </w:rPr>
        <w:t xml:space="preserve"> choose from a wide variety of course at their convenience.</w:t>
      </w:r>
      <w:r w:rsidR="00814C44" w:rsidRPr="00510CE3">
        <w:rPr>
          <w:rFonts w:ascii="Arial" w:eastAsia="Arial" w:hAnsi="Arial" w:cs="Arial"/>
          <w:color w:val="1F497D" w:themeColor="dark2"/>
          <w:sz w:val="24"/>
          <w:szCs w:val="24"/>
          <w:lang w:eastAsia="en-IN"/>
        </w:rPr>
        <w:t xml:space="preserve"> </w:t>
      </w:r>
      <w:r w:rsidRPr="00510CE3">
        <w:rPr>
          <w:sz w:val="24"/>
          <w:szCs w:val="24"/>
          <w:lang w:val="en-IN"/>
        </w:rPr>
        <w:t>But it is practiced common for all the students, so there's a need to customize platform according to their learning ability and need.</w:t>
      </w:r>
      <w:r w:rsidR="00814C44" w:rsidRPr="00510CE3">
        <w:rPr>
          <w:rFonts w:ascii="Arial" w:eastAsia="Arial" w:hAnsi="Arial" w:cs="Arial"/>
          <w:color w:val="1F497D" w:themeColor="dark2"/>
          <w:sz w:val="24"/>
          <w:szCs w:val="24"/>
          <w:lang w:eastAsia="en-IN"/>
        </w:rPr>
        <w:t xml:space="preserve"> </w:t>
      </w:r>
      <w:r w:rsidRPr="00510CE3">
        <w:rPr>
          <w:sz w:val="24"/>
          <w:szCs w:val="24"/>
        </w:rPr>
        <w:t xml:space="preserve">This customization is done by analyzing their user behavior and academic </w:t>
      </w:r>
      <w:r w:rsidR="00814C44" w:rsidRPr="00510CE3">
        <w:rPr>
          <w:sz w:val="24"/>
          <w:szCs w:val="24"/>
        </w:rPr>
        <w:t>data performance</w:t>
      </w:r>
      <w:r w:rsidRPr="00510CE3">
        <w:rPr>
          <w:sz w:val="24"/>
          <w:szCs w:val="24"/>
        </w:rPr>
        <w:t xml:space="preserve"> in the learning environment. Teaching techniques are customized based on user abilities.</w:t>
      </w:r>
      <w:r w:rsidR="00814C44" w:rsidRPr="00510CE3">
        <w:rPr>
          <w:rFonts w:ascii="Arial" w:eastAsia="Arial" w:hAnsi="Arial" w:cs="Arial"/>
          <w:color w:val="1F497D" w:themeColor="dark2"/>
          <w:sz w:val="24"/>
          <w:szCs w:val="24"/>
          <w:lang w:eastAsia="en-IN"/>
        </w:rPr>
        <w:t xml:space="preserve"> </w:t>
      </w:r>
      <w:r w:rsidRPr="00510CE3">
        <w:rPr>
          <w:sz w:val="24"/>
          <w:szCs w:val="24"/>
          <w:lang w:val="en-IN"/>
        </w:rPr>
        <w:t xml:space="preserve">We collect data after each session, using Machine Learning we are </w:t>
      </w:r>
      <w:r w:rsidR="00814C44" w:rsidRPr="00510CE3">
        <w:rPr>
          <w:sz w:val="24"/>
          <w:szCs w:val="24"/>
          <w:lang w:val="en-IN"/>
        </w:rPr>
        <w:t xml:space="preserve">analysing </w:t>
      </w:r>
      <w:r w:rsidRPr="00510CE3">
        <w:rPr>
          <w:sz w:val="24"/>
          <w:szCs w:val="24"/>
          <w:lang w:val="en-IN"/>
        </w:rPr>
        <w:t>and categorising students based on their ability to provide personalized learning content</w:t>
      </w:r>
      <w:r w:rsidR="006C4F70" w:rsidRPr="00510CE3">
        <w:rPr>
          <w:sz w:val="24"/>
          <w:szCs w:val="24"/>
          <w:lang w:val="en-IN"/>
        </w:rPr>
        <w:t xml:space="preserve"> </w:t>
      </w:r>
      <w:r w:rsidR="00814C44" w:rsidRPr="00510CE3">
        <w:rPr>
          <w:sz w:val="24"/>
          <w:szCs w:val="24"/>
          <w:lang w:val="en-IN"/>
        </w:rPr>
        <w:t>the purpose of this study is to underst</w:t>
      </w:r>
      <w:r w:rsidR="006C4F70" w:rsidRPr="00510CE3">
        <w:rPr>
          <w:sz w:val="24"/>
          <w:szCs w:val="24"/>
          <w:lang w:val="en-IN"/>
        </w:rPr>
        <w:t>and how student behave in the online learning environment and predict students grades, researches grades, researchers are interested in understanding if there is any association between students’ interactivities and their final grades</w:t>
      </w:r>
      <w:r w:rsidR="004F09E6" w:rsidRPr="00510CE3">
        <w:rPr>
          <w:sz w:val="24"/>
          <w:szCs w:val="24"/>
          <w:lang w:val="en-IN"/>
        </w:rPr>
        <w:t>.</w:t>
      </w:r>
      <w:r w:rsidR="004F09E6" w:rsidRPr="00510CE3">
        <w:rPr>
          <w:rFonts w:ascii="Times-Bold" w:hAnsi="Times-Bold" w:cs="Times-Bold"/>
          <w:b/>
          <w:bCs/>
          <w:sz w:val="24"/>
          <w:szCs w:val="24"/>
          <w:lang w:val="en-IN"/>
        </w:rPr>
        <w:t xml:space="preserve"> </w:t>
      </w:r>
      <w:r w:rsidR="004F09E6" w:rsidRPr="00510CE3">
        <w:rPr>
          <w:rFonts w:ascii="Times-Bold" w:hAnsi="Times-Bold" w:cs="Times-Bold"/>
          <w:bCs/>
          <w:sz w:val="24"/>
          <w:szCs w:val="24"/>
          <w:lang w:val="en-IN"/>
        </w:rPr>
        <w:t xml:space="preserve">This is use to </w:t>
      </w:r>
      <w:r w:rsidR="00543455" w:rsidRPr="00510CE3">
        <w:rPr>
          <w:rFonts w:ascii="Times-Bold" w:hAnsi="Times-Bold" w:cs="Times-Bold"/>
          <w:bCs/>
          <w:sz w:val="24"/>
          <w:szCs w:val="24"/>
          <w:lang w:val="en-IN"/>
        </w:rPr>
        <w:t>analyses</w:t>
      </w:r>
      <w:r w:rsidR="004F09E6" w:rsidRPr="00510CE3">
        <w:rPr>
          <w:rFonts w:ascii="Times-Bold" w:hAnsi="Times-Bold" w:cs="Times-Bold"/>
          <w:bCs/>
          <w:sz w:val="24"/>
          <w:szCs w:val="24"/>
          <w:lang w:val="en-IN"/>
        </w:rPr>
        <w:t xml:space="preserve"> how the behaviour   patterns in the interaction of each particular student with the contents and services in a learning management system (LMS) can be used to predict student motivation and if this student motivation can be used to predict the successful completion of an e-learning course.</w:t>
      </w:r>
      <w:r w:rsidR="001825F6" w:rsidRPr="00510CE3">
        <w:rPr>
          <w:rFonts w:ascii="TimesNewRomanPSMT" w:hAnsi="TimesNewRomanPSMT" w:cs="TimesNewRomanPSMT"/>
          <w:sz w:val="24"/>
          <w:szCs w:val="24"/>
          <w:lang w:val="en-IN"/>
        </w:rPr>
        <w:t xml:space="preserve"> (LMS) lack automated intelligent</w:t>
      </w:r>
      <w:r w:rsidR="00543455" w:rsidRPr="00510CE3">
        <w:rPr>
          <w:rFonts w:ascii="TimesNewRomanPSMT" w:hAnsi="TimesNewRomanPSMT" w:cs="TimesNewRomanPSMT"/>
          <w:sz w:val="24"/>
          <w:szCs w:val="24"/>
          <w:lang w:val="en-IN"/>
        </w:rPr>
        <w:t xml:space="preserve"> </w:t>
      </w:r>
      <w:r w:rsidR="001825F6" w:rsidRPr="00510CE3">
        <w:rPr>
          <w:rFonts w:ascii="TimesNewRomanPSMT" w:hAnsi="TimesNewRomanPSMT" w:cs="TimesNewRomanPSMT"/>
          <w:sz w:val="24"/>
          <w:szCs w:val="24"/>
          <w:lang w:val="en-IN"/>
        </w:rPr>
        <w:t>components that analyse data and classify learners in terms of their respective</w:t>
      </w:r>
      <w:r w:rsidR="00543455" w:rsidRPr="00510CE3">
        <w:rPr>
          <w:rFonts w:ascii="TimesNewRomanPSMT" w:hAnsi="TimesNewRomanPSMT" w:cs="TimesNewRomanPSMT"/>
          <w:sz w:val="24"/>
          <w:szCs w:val="24"/>
          <w:lang w:val="en-IN"/>
        </w:rPr>
        <w:t xml:space="preserve"> </w:t>
      </w:r>
      <w:r w:rsidR="001825F6" w:rsidRPr="00510CE3">
        <w:rPr>
          <w:rFonts w:ascii="TimesNewRomanPSMT" w:hAnsi="TimesNewRomanPSMT" w:cs="TimesNewRomanPSMT"/>
          <w:sz w:val="24"/>
          <w:szCs w:val="24"/>
          <w:lang w:val="en-IN"/>
        </w:rPr>
        <w:t>characteristics</w:t>
      </w:r>
      <w:r w:rsidR="00543455" w:rsidRPr="00510CE3">
        <w:rPr>
          <w:sz w:val="24"/>
          <w:szCs w:val="24"/>
        </w:rPr>
        <w:t xml:space="preserve"> </w:t>
      </w:r>
      <w:r w:rsidR="00543455" w:rsidRPr="00510CE3">
        <w:rPr>
          <w:rFonts w:ascii="TimesNewRomanPSMT" w:hAnsi="TimesNewRomanPSMT" w:cs="TimesNewRomanPSMT"/>
          <w:sz w:val="24"/>
          <w:szCs w:val="24"/>
          <w:lang w:val="en-IN"/>
        </w:rPr>
        <w:t xml:space="preserve">have used machine learning methods such as k-nearest neighbour (KNN). Machine learning concepts were identified from the log records. The dataset was split into </w:t>
      </w:r>
    </w:p>
    <w:p w14:paraId="5F4B154A" w14:textId="77777777" w:rsidR="00AC698F" w:rsidRDefault="00AC698F" w:rsidP="00AA038E">
      <w:pPr>
        <w:autoSpaceDE w:val="0"/>
        <w:autoSpaceDN w:val="0"/>
        <w:adjustRightInd w:val="0"/>
        <w:jc w:val="both"/>
        <w:rPr>
          <w:rFonts w:ascii="TimesNewRomanPSMT" w:hAnsi="TimesNewRomanPSMT" w:cs="TimesNewRomanPSMT"/>
          <w:sz w:val="24"/>
          <w:szCs w:val="24"/>
          <w:lang w:val="en-IN"/>
        </w:rPr>
      </w:pPr>
    </w:p>
    <w:p w14:paraId="71083D2A" w14:textId="77777777" w:rsidR="00AC698F" w:rsidRDefault="00AC698F" w:rsidP="00AA038E">
      <w:pPr>
        <w:autoSpaceDE w:val="0"/>
        <w:autoSpaceDN w:val="0"/>
        <w:adjustRightInd w:val="0"/>
        <w:jc w:val="both"/>
        <w:rPr>
          <w:rFonts w:ascii="TimesNewRomanPSMT" w:hAnsi="TimesNewRomanPSMT" w:cs="TimesNewRomanPSMT"/>
          <w:sz w:val="24"/>
          <w:szCs w:val="24"/>
          <w:lang w:val="en-IN"/>
        </w:rPr>
      </w:pPr>
    </w:p>
    <w:p w14:paraId="7E539F64" w14:textId="5E7CB3BD" w:rsidR="00766698" w:rsidRPr="0043027D" w:rsidRDefault="00543455" w:rsidP="00AA038E">
      <w:pPr>
        <w:autoSpaceDE w:val="0"/>
        <w:autoSpaceDN w:val="0"/>
        <w:adjustRightInd w:val="0"/>
        <w:jc w:val="both"/>
        <w:rPr>
          <w:rFonts w:ascii="TimesNewRomanPSMT" w:hAnsi="TimesNewRomanPSMT" w:cs="TimesNewRomanPSMT"/>
          <w:sz w:val="24"/>
          <w:szCs w:val="24"/>
          <w:lang w:val="en-IN"/>
        </w:rPr>
      </w:pPr>
      <w:r w:rsidRPr="00510CE3">
        <w:rPr>
          <w:rFonts w:ascii="TimesNewRomanPSMT" w:hAnsi="TimesNewRomanPSMT" w:cs="TimesNewRomanPSMT"/>
          <w:sz w:val="24"/>
          <w:szCs w:val="24"/>
          <w:lang w:val="en-IN"/>
        </w:rPr>
        <w:t>training and testing set. A model using K-NN  algorithm designed and implemented</w:t>
      </w:r>
      <w:r w:rsidR="0043027D">
        <w:rPr>
          <w:rFonts w:ascii="TimesNewRomanPSMT" w:hAnsi="TimesNewRomanPSMT" w:cs="TimesNewRomanPSMT"/>
          <w:sz w:val="24"/>
          <w:szCs w:val="24"/>
          <w:lang w:val="en-IN"/>
        </w:rPr>
        <w:t xml:space="preserve"> </w:t>
      </w:r>
      <w:r w:rsidR="00AA038E" w:rsidRPr="00510CE3">
        <w:rPr>
          <w:rFonts w:ascii="Times-Roman" w:hAnsi="Times-Roman" w:cs="Times-Roman"/>
          <w:sz w:val="24"/>
          <w:szCs w:val="24"/>
          <w:lang w:val="en-IN"/>
        </w:rPr>
        <w:t>This e-learning scenario offers a particularly valuable opportunity to achieve the goal of analysing motivational factors in e-learning courses</w:t>
      </w:r>
    </w:p>
    <w:p w14:paraId="6916C346" w14:textId="77777777" w:rsidR="00CE266B" w:rsidRDefault="00CE266B">
      <w:pPr>
        <w:ind w:right="2642"/>
        <w:jc w:val="both"/>
        <w:rPr>
          <w:b/>
          <w:sz w:val="28"/>
          <w:szCs w:val="28"/>
        </w:rPr>
      </w:pPr>
    </w:p>
    <w:p w14:paraId="46D374EC" w14:textId="575CCD41" w:rsidR="00510CE3" w:rsidRDefault="00233D06" w:rsidP="00F3554E">
      <w:pPr>
        <w:ind w:right="2642"/>
        <w:jc w:val="both"/>
        <w:rPr>
          <w:b/>
          <w:sz w:val="28"/>
          <w:szCs w:val="28"/>
        </w:rPr>
      </w:pPr>
      <w:r>
        <w:rPr>
          <w:b/>
          <w:sz w:val="28"/>
          <w:szCs w:val="28"/>
        </w:rPr>
        <w:t>KEYWORDS</w:t>
      </w:r>
    </w:p>
    <w:p w14:paraId="1E3B1B3F" w14:textId="77777777" w:rsidR="0043027D" w:rsidRDefault="0043027D" w:rsidP="00F3554E">
      <w:pPr>
        <w:ind w:right="2642"/>
        <w:jc w:val="both"/>
        <w:rPr>
          <w:b/>
          <w:sz w:val="28"/>
          <w:szCs w:val="28"/>
        </w:rPr>
      </w:pPr>
    </w:p>
    <w:p w14:paraId="09575CAA" w14:textId="1B985F4C" w:rsidR="00AA038E" w:rsidRPr="00510CE3" w:rsidRDefault="00AA038E" w:rsidP="00AA038E">
      <w:pPr>
        <w:spacing w:line="260" w:lineRule="auto"/>
        <w:ind w:right="78"/>
        <w:jc w:val="both"/>
        <w:rPr>
          <w:sz w:val="24"/>
          <w:szCs w:val="24"/>
        </w:rPr>
      </w:pPr>
      <w:r w:rsidRPr="00510CE3">
        <w:rPr>
          <w:rFonts w:ascii="TimesNewRomanPSMT" w:hAnsi="TimesNewRomanPSMT" w:cs="TimesNewRomanPSMT"/>
          <w:sz w:val="24"/>
          <w:szCs w:val="24"/>
          <w:lang w:val="en-IN"/>
        </w:rPr>
        <w:t>learning style, learning management system, learner modelling, learner behaviour, machine learning, k-nearest neighbour</w:t>
      </w:r>
    </w:p>
    <w:p w14:paraId="3C53E50F" w14:textId="77777777" w:rsidR="0064273D" w:rsidRPr="00F3554E" w:rsidRDefault="0064273D">
      <w:pPr>
        <w:ind w:right="2642"/>
        <w:jc w:val="both"/>
        <w:rPr>
          <w:sz w:val="22"/>
          <w:szCs w:val="22"/>
        </w:rPr>
      </w:pPr>
    </w:p>
    <w:p w14:paraId="1ECBC6E6" w14:textId="77777777" w:rsidR="0064273D" w:rsidRPr="00F11AA0" w:rsidRDefault="00F11AA0" w:rsidP="00F11AA0">
      <w:pPr>
        <w:ind w:right="1806"/>
        <w:jc w:val="both"/>
        <w:rPr>
          <w:sz w:val="24"/>
          <w:szCs w:val="24"/>
        </w:rPr>
      </w:pPr>
      <w:r w:rsidRPr="00F11AA0">
        <w:rPr>
          <w:b/>
          <w:sz w:val="24"/>
          <w:szCs w:val="24"/>
        </w:rPr>
        <w:t>1. INTRODUCTION:</w:t>
      </w:r>
    </w:p>
    <w:p w14:paraId="5909282D" w14:textId="77777777" w:rsidR="00F11AA0" w:rsidRDefault="00F11AA0">
      <w:pPr>
        <w:spacing w:before="9" w:line="180" w:lineRule="exact"/>
        <w:rPr>
          <w:sz w:val="18"/>
          <w:szCs w:val="18"/>
        </w:rPr>
      </w:pPr>
    </w:p>
    <w:p w14:paraId="6C6ED7AB" w14:textId="74E7481A" w:rsidR="00610FAF" w:rsidRPr="00B0507C" w:rsidRDefault="00CE266B" w:rsidP="00B0507C">
      <w:pPr>
        <w:autoSpaceDE w:val="0"/>
        <w:autoSpaceDN w:val="0"/>
        <w:adjustRightInd w:val="0"/>
        <w:jc w:val="both"/>
        <w:rPr>
          <w:rFonts w:ascii="TimesNewRomanPSMT" w:hAnsi="TimesNewRomanPSMT" w:cs="TimesNewRomanPSMT"/>
          <w:sz w:val="24"/>
          <w:szCs w:val="24"/>
          <w:lang w:val="en-IN"/>
        </w:rPr>
      </w:pPr>
      <w:r w:rsidRPr="00510CE3">
        <w:rPr>
          <w:sz w:val="24"/>
          <w:szCs w:val="24"/>
        </w:rPr>
        <w:t xml:space="preserve">E-learning in the past several years, education data analysis has become a promising research field where the learning can be quantified to improve the educational effectiveness. More and more cadres’ E-learning platform is also working, the </w:t>
      </w:r>
      <w:r w:rsidR="00C56416" w:rsidRPr="00510CE3">
        <w:rPr>
          <w:sz w:val="24"/>
          <w:szCs w:val="24"/>
        </w:rPr>
        <w:t>Chongqing E</w:t>
      </w:r>
      <w:r w:rsidRPr="00510CE3">
        <w:rPr>
          <w:sz w:val="24"/>
          <w:szCs w:val="24"/>
        </w:rPr>
        <w:t xml:space="preserve">-learning </w:t>
      </w:r>
      <w:r w:rsidR="00C56416" w:rsidRPr="00510CE3">
        <w:rPr>
          <w:sz w:val="24"/>
          <w:szCs w:val="24"/>
        </w:rPr>
        <w:t>Academy for</w:t>
      </w:r>
      <w:r w:rsidR="00F3554E" w:rsidRPr="00510CE3">
        <w:rPr>
          <w:sz w:val="24"/>
          <w:szCs w:val="24"/>
        </w:rPr>
        <w:t xml:space="preserve"> </w:t>
      </w:r>
      <w:r w:rsidRPr="00510CE3">
        <w:rPr>
          <w:sz w:val="24"/>
          <w:szCs w:val="24"/>
        </w:rPr>
        <w:t>Leadership is one of them, and which requires the student must take part in learning an do</w:t>
      </w:r>
      <w:r w:rsidR="00F3554E" w:rsidRPr="00510CE3">
        <w:rPr>
          <w:sz w:val="24"/>
          <w:szCs w:val="24"/>
        </w:rPr>
        <w:t xml:space="preserve"> o</w:t>
      </w:r>
      <w:r w:rsidRPr="00510CE3">
        <w:rPr>
          <w:sz w:val="24"/>
          <w:szCs w:val="24"/>
        </w:rPr>
        <w:t xml:space="preserve">btain a certain credit and the learning situation will be assessed by government departments. When students log in the E-learning platform, the learning data are saved in the database. A Learning Management System, which was developed to furnish online education, stores each record of the user interaction in the system as log entries [1]. These log records makes a massive data storage, which contain all the information </w:t>
      </w:r>
      <w:r w:rsidRPr="00510CE3">
        <w:rPr>
          <w:sz w:val="24"/>
          <w:szCs w:val="24"/>
        </w:rPr>
        <w:lastRenderedPageBreak/>
        <w:t xml:space="preserve">about the user interactions with the system The data mainly includes the basic information (such as name, id, gender etc.) and the study </w:t>
      </w:r>
      <w:r w:rsidRPr="0043027D">
        <w:rPr>
          <w:sz w:val="24"/>
          <w:szCs w:val="24"/>
        </w:rPr>
        <w:t xml:space="preserve">records (such as the completion situation of the course, login times, </w:t>
      </w:r>
      <w:r w:rsidR="0072126C" w:rsidRPr="0043027D">
        <w:rPr>
          <w:sz w:val="24"/>
          <w:szCs w:val="24"/>
        </w:rPr>
        <w:t>learning times</w:t>
      </w:r>
      <w:r w:rsidR="00F3554E" w:rsidRPr="0043027D">
        <w:rPr>
          <w:sz w:val="24"/>
          <w:szCs w:val="24"/>
        </w:rPr>
        <w:t xml:space="preserve"> etc.), which hid the cadres’ learning behavior. How to use the data and find the learning behavior has become very crucial.</w:t>
      </w:r>
      <w:r w:rsidR="00F3554E" w:rsidRPr="0043027D">
        <w:rPr>
          <w:rFonts w:ascii="TimesNewRomanPSMT" w:hAnsi="TimesNewRomanPSMT" w:cs="TimesNewRomanPSMT"/>
          <w:sz w:val="24"/>
          <w:szCs w:val="24"/>
          <w:lang w:val="en-IN"/>
        </w:rPr>
        <w:t xml:space="preserve"> during the last years, the enormous development in the field of learning behaviour analysis has been made with big data technology. There are many research </w:t>
      </w:r>
      <w:r w:rsidR="0072126C" w:rsidRPr="0043027D">
        <w:rPr>
          <w:rFonts w:ascii="TimesNewRomanPSMT" w:hAnsi="TimesNewRomanPSMT" w:cs="TimesNewRomanPSMT"/>
          <w:sz w:val="24"/>
          <w:szCs w:val="24"/>
          <w:lang w:val="en-IN"/>
        </w:rPr>
        <w:t>achievements about</w:t>
      </w:r>
      <w:r w:rsidR="00F3554E" w:rsidRPr="0043027D">
        <w:rPr>
          <w:rFonts w:ascii="TimesNewRomanPSMT" w:hAnsi="TimesNewRomanPSMT" w:cs="TimesNewRomanPSMT"/>
          <w:sz w:val="24"/>
          <w:szCs w:val="24"/>
          <w:lang w:val="en-IN"/>
        </w:rPr>
        <w:t xml:space="preserve"> online learning   behaviour analysis, most of them</w:t>
      </w:r>
      <w:r w:rsidR="00B0507C">
        <w:rPr>
          <w:rFonts w:ascii="TimesNewRomanPSMT" w:hAnsi="TimesNewRomanPSMT" w:cs="TimesNewRomanPSMT"/>
          <w:sz w:val="24"/>
          <w:szCs w:val="24"/>
          <w:lang w:val="en-IN"/>
        </w:rPr>
        <w:t xml:space="preserve"> </w:t>
      </w:r>
      <w:r w:rsidR="00F3554E" w:rsidRPr="0043027D">
        <w:rPr>
          <w:rFonts w:ascii="TimesNewRomanPSMT" w:hAnsi="TimesNewRomanPSMT" w:cs="TimesNewRomanPSMT"/>
          <w:sz w:val="24"/>
          <w:szCs w:val="24"/>
          <w:lang w:val="en-IN"/>
        </w:rPr>
        <w:t>discuss the model of online learning behaviour</w:t>
      </w:r>
      <w:r w:rsidR="00F11AA0" w:rsidRPr="0043027D">
        <w:rPr>
          <w:rFonts w:ascii="TimesNewRomanPSMT" w:hAnsi="TimesNewRomanPSMT" w:cs="TimesNewRomanPSMT"/>
          <w:sz w:val="24"/>
          <w:szCs w:val="24"/>
          <w:lang w:val="en-IN"/>
        </w:rPr>
        <w:t xml:space="preserve"> its</w:t>
      </w:r>
      <w:r w:rsidR="00B0507C">
        <w:rPr>
          <w:rFonts w:ascii="TimesNewRomanPSMT" w:hAnsi="TimesNewRomanPSMT" w:cs="TimesNewRomanPSMT"/>
          <w:sz w:val="24"/>
          <w:szCs w:val="24"/>
          <w:lang w:val="en-IN"/>
        </w:rPr>
        <w:t xml:space="preserve"> </w:t>
      </w:r>
      <w:r w:rsidR="00F11AA0" w:rsidRPr="0043027D">
        <w:rPr>
          <w:sz w:val="24"/>
          <w:szCs w:val="24"/>
        </w:rPr>
        <w:t>becomes increasingly popular due to its flexibility compared to offline learning fixed mode. Flexibility means that learners can choose to conduct learning activities in e-learning. However, flexibility also brings a challenge which is how to arrange appropriate learning activiti</w:t>
      </w:r>
      <w:r w:rsidR="00610FAF" w:rsidRPr="0043027D">
        <w:rPr>
          <w:sz w:val="24"/>
          <w:szCs w:val="24"/>
        </w:rPr>
        <w:t>es</w:t>
      </w:r>
      <w:r w:rsidR="00F11AA0" w:rsidRPr="0043027D">
        <w:rPr>
          <w:sz w:val="24"/>
          <w:szCs w:val="24"/>
        </w:rPr>
        <w:t xml:space="preserve"> for learners to improve their learning experience. To </w:t>
      </w:r>
      <w:r w:rsidR="0072126C" w:rsidRPr="0043027D">
        <w:rPr>
          <w:sz w:val="24"/>
          <w:szCs w:val="24"/>
        </w:rPr>
        <w:t>formulate appropriate</w:t>
      </w:r>
      <w:r w:rsidR="00F11AA0" w:rsidRPr="0043027D">
        <w:rPr>
          <w:sz w:val="24"/>
          <w:szCs w:val="24"/>
        </w:rPr>
        <w:t xml:space="preserve"> policies for learners, e-learning platform</w:t>
      </w:r>
      <w:r w:rsidR="00610FAF" w:rsidRPr="0043027D">
        <w:rPr>
          <w:sz w:val="24"/>
          <w:szCs w:val="24"/>
        </w:rPr>
        <w:t xml:space="preserve"> </w:t>
      </w:r>
      <w:r w:rsidR="00F11AA0" w:rsidRPr="0043027D">
        <w:rPr>
          <w:sz w:val="24"/>
          <w:szCs w:val="24"/>
        </w:rPr>
        <w:t>managers need to understand the factors that influence</w:t>
      </w:r>
      <w:r w:rsidR="00610FAF" w:rsidRPr="0043027D">
        <w:rPr>
          <w:sz w:val="24"/>
          <w:szCs w:val="24"/>
        </w:rPr>
        <w:t xml:space="preserve"> </w:t>
      </w:r>
      <w:r w:rsidR="00F11AA0" w:rsidRPr="0043027D">
        <w:rPr>
          <w:sz w:val="24"/>
          <w:szCs w:val="24"/>
        </w:rPr>
        <w:t xml:space="preserve">learners' </w:t>
      </w:r>
      <w:r w:rsidR="0072126C" w:rsidRPr="0043027D">
        <w:rPr>
          <w:sz w:val="24"/>
          <w:szCs w:val="24"/>
        </w:rPr>
        <w:t>academic performance It</w:t>
      </w:r>
      <w:r w:rsidR="00610FAF" w:rsidRPr="0043027D">
        <w:rPr>
          <w:rFonts w:ascii="TimesNewRomanPSMT" w:hAnsi="TimesNewRomanPSMT" w:cs="TimesNewRomanPSMT"/>
          <w:sz w:val="24"/>
          <w:szCs w:val="24"/>
          <w:lang w:val="en-IN"/>
        </w:rPr>
        <w:t xml:space="preserve"> has been reported that individuals have different learning preferences and cognitive</w:t>
      </w:r>
      <w:r w:rsidR="0043027D">
        <w:rPr>
          <w:sz w:val="24"/>
          <w:szCs w:val="24"/>
        </w:rPr>
        <w:t xml:space="preserve"> </w:t>
      </w:r>
      <w:r w:rsidR="00610FAF" w:rsidRPr="0043027D">
        <w:rPr>
          <w:rFonts w:ascii="TimesNewRomanPSMT" w:hAnsi="TimesNewRomanPSMT" w:cs="TimesNewRomanPSMT"/>
          <w:sz w:val="24"/>
          <w:szCs w:val="24"/>
          <w:lang w:val="en-IN"/>
        </w:rPr>
        <w:t xml:space="preserve">behaviour regarding leaning materials they use. Learning style is defined as the most preferred mode of instruction or study. Some examples of learning style theories include Felder Silver </w:t>
      </w:r>
      <w:r w:rsidR="0072126C" w:rsidRPr="0043027D">
        <w:rPr>
          <w:rFonts w:ascii="TimesNewRomanPSMT" w:hAnsi="TimesNewRomanPSMT" w:cs="TimesNewRomanPSMT"/>
          <w:sz w:val="24"/>
          <w:szCs w:val="24"/>
          <w:lang w:val="en-IN"/>
        </w:rPr>
        <w:t>Model Myers</w:t>
      </w:r>
      <w:r w:rsidR="00610FAF" w:rsidRPr="0043027D">
        <w:rPr>
          <w:rFonts w:ascii="TimesNewRomanPSMT" w:hAnsi="TimesNewRomanPSMT" w:cs="TimesNewRomanPSMT"/>
          <w:sz w:val="24"/>
          <w:szCs w:val="24"/>
          <w:lang w:val="en-IN"/>
        </w:rPr>
        <w:t xml:space="preserve"> Briggs Type indicator, Kolb learning model and VARK learning styles. The problem with LMS is lack of features that automatically analyse records of students’ access to generate knowledge on individual behaviour such as learning styles and cognitive traits but instead treat learners equally. Instructors have previously administered manual instruments such as Index of Learning Style (ILS) questionnaire and psychometric tests like operation task span to gather information on learning styles and cognitive traits respectively</w:t>
      </w:r>
      <w:r w:rsidR="00C520BD" w:rsidRPr="0043027D">
        <w:rPr>
          <w:rFonts w:ascii="TimesNewRomanPSMT" w:hAnsi="TimesNewRomanPSMT" w:cs="TimesNewRomanPSMT"/>
          <w:sz w:val="24"/>
          <w:szCs w:val="24"/>
          <w:lang w:val="en-IN"/>
        </w:rPr>
        <w:t>.</w:t>
      </w:r>
    </w:p>
    <w:p w14:paraId="1360EEF2" w14:textId="77777777" w:rsidR="002A7FB2" w:rsidRDefault="002A7FB2" w:rsidP="00610FAF">
      <w:pPr>
        <w:autoSpaceDE w:val="0"/>
        <w:autoSpaceDN w:val="0"/>
        <w:adjustRightInd w:val="0"/>
        <w:jc w:val="both"/>
        <w:rPr>
          <w:rFonts w:ascii="TimesNewRomanPSMT" w:hAnsi="TimesNewRomanPSMT" w:cs="TimesNewRomanPSMT"/>
          <w:sz w:val="24"/>
          <w:szCs w:val="24"/>
          <w:lang w:val="en-IN"/>
        </w:rPr>
      </w:pPr>
    </w:p>
    <w:p w14:paraId="008BB190" w14:textId="77777777" w:rsidR="001A0BE4" w:rsidRDefault="001A0BE4" w:rsidP="0072126C">
      <w:pPr>
        <w:ind w:right="268"/>
        <w:jc w:val="both"/>
        <w:rPr>
          <w:sz w:val="28"/>
          <w:szCs w:val="28"/>
        </w:rPr>
      </w:pPr>
      <w:r>
        <w:rPr>
          <w:b/>
          <w:sz w:val="28"/>
          <w:szCs w:val="28"/>
        </w:rPr>
        <w:t>2. PROBLEM FORMULATION:</w:t>
      </w:r>
    </w:p>
    <w:p w14:paraId="0A27885B" w14:textId="77777777" w:rsidR="001A0BE4" w:rsidRDefault="001A0BE4" w:rsidP="001A0BE4">
      <w:pPr>
        <w:spacing w:before="8" w:line="180" w:lineRule="exact"/>
        <w:rPr>
          <w:sz w:val="18"/>
          <w:szCs w:val="18"/>
        </w:rPr>
      </w:pPr>
    </w:p>
    <w:p w14:paraId="7ACEE320" w14:textId="4DB02386" w:rsidR="001A0BE4" w:rsidRDefault="001A0BE4" w:rsidP="002A7FB2">
      <w:pPr>
        <w:ind w:left="101" w:right="1427"/>
        <w:jc w:val="both"/>
        <w:rPr>
          <w:b/>
          <w:sz w:val="26"/>
          <w:szCs w:val="26"/>
        </w:rPr>
      </w:pPr>
      <w:r w:rsidRPr="0043027D">
        <w:rPr>
          <w:b/>
          <w:sz w:val="26"/>
          <w:szCs w:val="26"/>
        </w:rPr>
        <w:t>2.1. SYSTEM MODEL:</w:t>
      </w:r>
    </w:p>
    <w:p w14:paraId="6DEC2E08" w14:textId="77777777" w:rsidR="001A0BE4" w:rsidRPr="0043027D" w:rsidRDefault="001A0BE4" w:rsidP="00254F1C">
      <w:pPr>
        <w:ind w:right="909"/>
        <w:jc w:val="both"/>
        <w:rPr>
          <w:sz w:val="24"/>
          <w:szCs w:val="24"/>
        </w:rPr>
      </w:pPr>
      <w:r w:rsidRPr="0043027D">
        <w:rPr>
          <w:b/>
          <w:sz w:val="24"/>
          <w:szCs w:val="24"/>
        </w:rPr>
        <w:t>2.1.1. EXISTING SYSTEM:</w:t>
      </w:r>
    </w:p>
    <w:p w14:paraId="088530AF" w14:textId="77777777" w:rsidR="001A0BE4" w:rsidRPr="001A0BE4" w:rsidRDefault="001A0BE4" w:rsidP="001A0BE4">
      <w:pPr>
        <w:spacing w:line="258" w:lineRule="auto"/>
        <w:ind w:right="-38"/>
        <w:jc w:val="both"/>
        <w:rPr>
          <w:sz w:val="22"/>
          <w:szCs w:val="22"/>
        </w:rPr>
      </w:pPr>
    </w:p>
    <w:p w14:paraId="78A94E49" w14:textId="23873B2E" w:rsidR="00E10419" w:rsidRPr="0043027D" w:rsidRDefault="001A0BE4" w:rsidP="00E10419">
      <w:pPr>
        <w:spacing w:line="258" w:lineRule="auto"/>
        <w:ind w:right="-38"/>
        <w:jc w:val="both"/>
        <w:rPr>
          <w:sz w:val="24"/>
          <w:szCs w:val="24"/>
        </w:rPr>
      </w:pPr>
      <w:r w:rsidRPr="0043027D">
        <w:rPr>
          <w:sz w:val="24"/>
          <w:szCs w:val="24"/>
          <w:lang w:val="en-IN"/>
        </w:rPr>
        <w:t xml:space="preserve">In previous learning management </w:t>
      </w:r>
      <w:r w:rsidR="0072126C" w:rsidRPr="0043027D">
        <w:rPr>
          <w:sz w:val="24"/>
          <w:szCs w:val="24"/>
          <w:lang w:val="en-IN"/>
        </w:rPr>
        <w:t xml:space="preserve">system, </w:t>
      </w:r>
      <w:r w:rsidR="0072126C" w:rsidRPr="0043027D">
        <w:rPr>
          <w:sz w:val="24"/>
          <w:szCs w:val="24"/>
        </w:rPr>
        <w:t>we</w:t>
      </w:r>
      <w:r w:rsidRPr="0043027D">
        <w:rPr>
          <w:sz w:val="24"/>
          <w:szCs w:val="24"/>
        </w:rPr>
        <w:t xml:space="preserve"> take final result as the primary evaluating factor to evaluate a student. The point we miss is that not all students learn in same way or in same method which makes the system ineffective Every student or user who uses e-learning platform should get personalized learning material or content in order to bring the best out of him/her. investigate the relationship between students characteristic and online </w:t>
      </w:r>
      <w:r w:rsidR="00E10419" w:rsidRPr="0043027D">
        <w:rPr>
          <w:sz w:val="24"/>
          <w:szCs w:val="24"/>
        </w:rPr>
        <w:t>behavior</w:t>
      </w:r>
      <w:r w:rsidRPr="0043027D">
        <w:rPr>
          <w:sz w:val="24"/>
          <w:szCs w:val="24"/>
        </w:rPr>
        <w:t xml:space="preserve"> .</w:t>
      </w:r>
      <w:r w:rsidR="00D43DAA" w:rsidRPr="0043027D">
        <w:rPr>
          <w:sz w:val="24"/>
          <w:szCs w:val="24"/>
        </w:rPr>
        <w:t xml:space="preserve">Learning Management Systems (LMSs) follow static course flows which is not </w:t>
      </w:r>
      <w:r w:rsidR="00E10419" w:rsidRPr="0043027D">
        <w:rPr>
          <w:sz w:val="24"/>
          <w:szCs w:val="24"/>
        </w:rPr>
        <w:t>personalized</w:t>
      </w:r>
      <w:r w:rsidR="00D43DAA" w:rsidRPr="0043027D">
        <w:rPr>
          <w:sz w:val="24"/>
          <w:szCs w:val="24"/>
        </w:rPr>
        <w:t xml:space="preserve"> for each and every user.</w:t>
      </w:r>
      <w:r w:rsidRPr="0043027D">
        <w:rPr>
          <w:sz w:val="24"/>
          <w:szCs w:val="24"/>
        </w:rPr>
        <w:t xml:space="preserve"> </w:t>
      </w:r>
      <w:r w:rsidR="00D43DAA" w:rsidRPr="0043027D">
        <w:rPr>
          <w:sz w:val="24"/>
          <w:szCs w:val="24"/>
        </w:rPr>
        <w:t xml:space="preserve"> It is unfair to evaluate the students’ performance only by final score but not with their </w:t>
      </w:r>
      <w:r w:rsidR="00E10419" w:rsidRPr="0043027D">
        <w:rPr>
          <w:sz w:val="24"/>
          <w:szCs w:val="24"/>
        </w:rPr>
        <w:t>behavior</w:t>
      </w:r>
      <w:r w:rsidR="00D43DAA" w:rsidRPr="0043027D">
        <w:rPr>
          <w:sz w:val="24"/>
          <w:szCs w:val="24"/>
        </w:rPr>
        <w:t xml:space="preserve"> and activities throughout the course. So, learning contents (materials) should be provided in such a way that a student enjoys the most to get the best of him/her out.</w:t>
      </w:r>
      <w:r w:rsidR="00E10419" w:rsidRPr="0043027D">
        <w:rPr>
          <w:sz w:val="24"/>
          <w:szCs w:val="24"/>
        </w:rPr>
        <w:t xml:space="preserve"> This study conducted experiments on student population which is the most representative in e-learning. Firstly, the original data set is pre-processed. secondly, different classification methods are applied to the data sets to produce</w:t>
      </w:r>
    </w:p>
    <w:p w14:paraId="122D46E0" w14:textId="53F28062" w:rsidR="00E10419" w:rsidRDefault="00E10419" w:rsidP="00E10419">
      <w:pPr>
        <w:spacing w:line="258" w:lineRule="auto"/>
        <w:ind w:right="-38"/>
        <w:jc w:val="both"/>
        <w:rPr>
          <w:rFonts w:ascii="TimesNewRomanPSMT" w:hAnsi="TimesNewRomanPSMT" w:cs="TimesNewRomanPSMT"/>
          <w:sz w:val="22"/>
          <w:szCs w:val="22"/>
          <w:lang w:val="en-IN"/>
        </w:rPr>
      </w:pPr>
      <w:r w:rsidRPr="0043027D">
        <w:rPr>
          <w:sz w:val="24"/>
          <w:szCs w:val="24"/>
        </w:rPr>
        <w:t>student models; and finally, Introduced the evaluation method and evaluation metrics used to evaluate the experimental model.</w:t>
      </w:r>
      <w:r w:rsidRPr="0043027D">
        <w:rPr>
          <w:rFonts w:ascii="TimesNewRomanPSMT" w:hAnsi="TimesNewRomanPSMT" w:cs="TimesNewRomanPSMT"/>
          <w:sz w:val="24"/>
          <w:szCs w:val="24"/>
          <w:lang w:val="en-IN"/>
        </w:rPr>
        <w:t xml:space="preserve">the dynamic </w:t>
      </w:r>
      <w:r w:rsidR="0072126C" w:rsidRPr="0043027D">
        <w:rPr>
          <w:rFonts w:ascii="TimesNewRomanPSMT" w:hAnsi="TimesNewRomanPSMT" w:cs="TimesNewRomanPSMT"/>
          <w:sz w:val="24"/>
          <w:szCs w:val="24"/>
          <w:lang w:val="en-IN"/>
        </w:rPr>
        <w:t>behaviour</w:t>
      </w:r>
      <w:r w:rsidRPr="0043027D">
        <w:rPr>
          <w:rFonts w:ascii="TimesNewRomanPSMT" w:hAnsi="TimesNewRomanPSMT" w:cs="TimesNewRomanPSMT"/>
          <w:sz w:val="24"/>
          <w:szCs w:val="24"/>
          <w:lang w:val="en-IN"/>
        </w:rPr>
        <w:t xml:space="preserve"> of students</w:t>
      </w:r>
      <w:r w:rsidRPr="0043027D">
        <w:rPr>
          <w:sz w:val="24"/>
          <w:szCs w:val="24"/>
        </w:rPr>
        <w:t xml:space="preserve"> </w:t>
      </w:r>
      <w:r w:rsidRPr="0043027D">
        <w:rPr>
          <w:rFonts w:ascii="TimesNewRomanPSMT" w:hAnsi="TimesNewRomanPSMT" w:cs="TimesNewRomanPSMT"/>
          <w:sz w:val="24"/>
          <w:szCs w:val="24"/>
          <w:lang w:val="en-IN"/>
        </w:rPr>
        <w:t xml:space="preserve">from learning </w:t>
      </w:r>
      <w:r w:rsidR="0072126C" w:rsidRPr="0043027D">
        <w:rPr>
          <w:rFonts w:ascii="TimesNewRomanPSMT" w:hAnsi="TimesNewRomanPSMT" w:cs="TimesNewRomanPSMT"/>
          <w:sz w:val="24"/>
          <w:szCs w:val="24"/>
          <w:lang w:val="en-IN"/>
        </w:rPr>
        <w:t>behaviour factors</w:t>
      </w:r>
      <w:r w:rsidRPr="0043027D">
        <w:rPr>
          <w:rFonts w:ascii="TimesNewRomanPSMT" w:hAnsi="TimesNewRomanPSMT" w:cs="TimesNewRomanPSMT"/>
          <w:sz w:val="24"/>
          <w:szCs w:val="24"/>
          <w:lang w:val="en-IN"/>
        </w:rPr>
        <w:t xml:space="preserve"> and credit and assessment</w:t>
      </w:r>
      <w:r w:rsidRPr="0043027D">
        <w:rPr>
          <w:sz w:val="24"/>
          <w:szCs w:val="24"/>
        </w:rPr>
        <w:t xml:space="preserve"> </w:t>
      </w:r>
      <w:r w:rsidRPr="0043027D">
        <w:rPr>
          <w:rFonts w:ascii="TimesNewRomanPSMT" w:hAnsi="TimesNewRomanPSMT" w:cs="TimesNewRomanPSMT"/>
          <w:sz w:val="24"/>
          <w:szCs w:val="24"/>
          <w:lang w:val="en-IN"/>
        </w:rPr>
        <w:t>factors and correlation of elective course. In our analysis results, we can find some learning rules. These results can</w:t>
      </w:r>
      <w:r w:rsidRPr="0043027D">
        <w:rPr>
          <w:sz w:val="24"/>
          <w:szCs w:val="24"/>
        </w:rPr>
        <w:t xml:space="preserve"> </w:t>
      </w:r>
      <w:r w:rsidRPr="0043027D">
        <w:rPr>
          <w:rFonts w:ascii="TimesNewRomanPSMT" w:hAnsi="TimesNewRomanPSMT" w:cs="TimesNewRomanPSMT"/>
          <w:sz w:val="24"/>
          <w:szCs w:val="24"/>
          <w:lang w:val="en-IN"/>
        </w:rPr>
        <w:t xml:space="preserve">guide us to improve the E-learning platform and improve </w:t>
      </w:r>
      <w:r w:rsidR="0072126C" w:rsidRPr="0043027D">
        <w:rPr>
          <w:rFonts w:ascii="TimesNewRomanPSMT" w:hAnsi="TimesNewRomanPSMT" w:cs="TimesNewRomanPSMT"/>
          <w:sz w:val="24"/>
          <w:szCs w:val="24"/>
          <w:lang w:val="en-IN"/>
        </w:rPr>
        <w:t>the learning</w:t>
      </w:r>
      <w:r w:rsidRPr="0043027D">
        <w:rPr>
          <w:rFonts w:ascii="TimesNewRomanPSMT" w:hAnsi="TimesNewRomanPSMT" w:cs="TimesNewRomanPSMT"/>
          <w:sz w:val="24"/>
          <w:szCs w:val="24"/>
          <w:lang w:val="en-IN"/>
        </w:rPr>
        <w:t xml:space="preserve"> efficiency.</w:t>
      </w:r>
    </w:p>
    <w:p w14:paraId="4AED79AC" w14:textId="77777777" w:rsidR="00E10419" w:rsidRDefault="00E10419" w:rsidP="00E10419">
      <w:pPr>
        <w:spacing w:line="258" w:lineRule="auto"/>
        <w:ind w:right="-38"/>
        <w:jc w:val="both"/>
        <w:rPr>
          <w:sz w:val="22"/>
          <w:szCs w:val="22"/>
        </w:rPr>
      </w:pPr>
    </w:p>
    <w:p w14:paraId="1361A79C" w14:textId="77777777" w:rsidR="00E10419" w:rsidRDefault="00E10419" w:rsidP="00E10419">
      <w:pPr>
        <w:spacing w:line="257" w:lineRule="auto"/>
        <w:ind w:right="75"/>
        <w:jc w:val="both"/>
        <w:rPr>
          <w:sz w:val="22"/>
          <w:szCs w:val="22"/>
        </w:rPr>
      </w:pPr>
      <w:r>
        <w:rPr>
          <w:b/>
          <w:sz w:val="28"/>
          <w:szCs w:val="28"/>
        </w:rPr>
        <w:t>2.1.2.      DISADVANTAGES      OF EXISTING SYSTEM</w:t>
      </w:r>
      <w:r>
        <w:rPr>
          <w:b/>
          <w:sz w:val="22"/>
          <w:szCs w:val="22"/>
        </w:rPr>
        <w:t>:</w:t>
      </w:r>
    </w:p>
    <w:p w14:paraId="3BBAFF5D" w14:textId="77777777" w:rsidR="00E10419" w:rsidRDefault="00E10419" w:rsidP="00E10419">
      <w:pPr>
        <w:spacing w:line="258" w:lineRule="auto"/>
        <w:ind w:right="-38"/>
        <w:jc w:val="both"/>
        <w:rPr>
          <w:sz w:val="22"/>
          <w:szCs w:val="22"/>
        </w:rPr>
      </w:pPr>
    </w:p>
    <w:p w14:paraId="2340E27F" w14:textId="3233496E" w:rsidR="003D5F6F" w:rsidRPr="0043027D" w:rsidRDefault="00E10419" w:rsidP="00E10419">
      <w:pPr>
        <w:spacing w:line="258" w:lineRule="auto"/>
        <w:ind w:right="-38"/>
        <w:jc w:val="both"/>
        <w:rPr>
          <w:sz w:val="24"/>
          <w:szCs w:val="24"/>
          <w:lang w:val="en-IN"/>
        </w:rPr>
      </w:pPr>
      <w:r w:rsidRPr="0043027D">
        <w:rPr>
          <w:sz w:val="24"/>
          <w:szCs w:val="24"/>
        </w:rPr>
        <w:t>It fails to know the mental ability of the student. Contents are static and common to all students throughout the course.</w:t>
      </w:r>
      <w:r w:rsidRPr="0043027D">
        <w:rPr>
          <w:sz w:val="24"/>
          <w:szCs w:val="24"/>
          <w:lang w:val="en-IN"/>
        </w:rPr>
        <w:t xml:space="preserve"> </w:t>
      </w:r>
      <w:r w:rsidRPr="0043027D">
        <w:rPr>
          <w:sz w:val="24"/>
          <w:szCs w:val="24"/>
        </w:rPr>
        <w:t>Hence, helpless to know the result in the end.</w:t>
      </w:r>
      <w:r w:rsidR="003D5F6F" w:rsidRPr="0043027D">
        <w:rPr>
          <w:sz w:val="24"/>
          <w:szCs w:val="24"/>
          <w:lang w:val="en-IN"/>
        </w:rPr>
        <w:t xml:space="preserve"> </w:t>
      </w:r>
      <w:r w:rsidRPr="0043027D">
        <w:rPr>
          <w:sz w:val="24"/>
          <w:szCs w:val="24"/>
        </w:rPr>
        <w:t>Only suits for quiz related online competition.</w:t>
      </w:r>
      <w:r w:rsidR="003D5F6F" w:rsidRPr="0043027D">
        <w:rPr>
          <w:sz w:val="24"/>
          <w:szCs w:val="24"/>
          <w:lang w:val="en-IN"/>
        </w:rPr>
        <w:t xml:space="preserve"> </w:t>
      </w:r>
      <w:r w:rsidR="003D5F6F" w:rsidRPr="0043027D">
        <w:rPr>
          <w:sz w:val="24"/>
          <w:szCs w:val="24"/>
        </w:rPr>
        <w:t xml:space="preserve">Lack of personalization. Its not give accurate results based on student </w:t>
      </w:r>
      <w:r w:rsidR="0072126C" w:rsidRPr="0043027D">
        <w:rPr>
          <w:sz w:val="24"/>
          <w:szCs w:val="24"/>
        </w:rPr>
        <w:t>behavior</w:t>
      </w:r>
      <w:r w:rsidR="003D5F6F" w:rsidRPr="0043027D">
        <w:rPr>
          <w:sz w:val="24"/>
          <w:szCs w:val="24"/>
        </w:rPr>
        <w:t xml:space="preserve"> and interests. </w:t>
      </w:r>
      <w:r w:rsidR="0072126C" w:rsidRPr="0043027D">
        <w:rPr>
          <w:sz w:val="24"/>
          <w:szCs w:val="24"/>
        </w:rPr>
        <w:t>security issues arise when there is no proper</w:t>
      </w:r>
      <w:r w:rsidR="003D5F6F" w:rsidRPr="0043027D">
        <w:rPr>
          <w:sz w:val="24"/>
          <w:szCs w:val="24"/>
        </w:rPr>
        <w:t xml:space="preserve"> authentication   and</w:t>
      </w:r>
      <w:r w:rsidR="0072126C">
        <w:rPr>
          <w:sz w:val="24"/>
          <w:szCs w:val="24"/>
        </w:rPr>
        <w:t xml:space="preserve"> </w:t>
      </w:r>
      <w:r w:rsidR="003D5F6F" w:rsidRPr="0043027D">
        <w:rPr>
          <w:sz w:val="24"/>
          <w:szCs w:val="24"/>
        </w:rPr>
        <w:t>authorization   mechanisms</w:t>
      </w:r>
    </w:p>
    <w:p w14:paraId="61943309" w14:textId="77777777" w:rsidR="003D5F6F" w:rsidRDefault="003D5F6F" w:rsidP="00E10419">
      <w:pPr>
        <w:spacing w:line="258" w:lineRule="auto"/>
        <w:ind w:right="-38"/>
        <w:jc w:val="both"/>
        <w:rPr>
          <w:sz w:val="22"/>
          <w:szCs w:val="22"/>
        </w:rPr>
      </w:pPr>
    </w:p>
    <w:p w14:paraId="0D76DB74" w14:textId="77777777" w:rsidR="003D5F6F" w:rsidRDefault="003D5F6F" w:rsidP="003D5F6F">
      <w:pPr>
        <w:ind w:right="403"/>
        <w:jc w:val="both"/>
        <w:rPr>
          <w:sz w:val="28"/>
          <w:szCs w:val="28"/>
        </w:rPr>
      </w:pPr>
      <w:r>
        <w:rPr>
          <w:b/>
          <w:sz w:val="28"/>
          <w:szCs w:val="28"/>
        </w:rPr>
        <w:lastRenderedPageBreak/>
        <w:t>3. THE PROPOSED SCHEMES:</w:t>
      </w:r>
    </w:p>
    <w:p w14:paraId="23CDBC4C" w14:textId="77777777" w:rsidR="003D5F6F" w:rsidRDefault="003D5F6F" w:rsidP="003D5F6F">
      <w:pPr>
        <w:spacing w:before="3" w:line="180" w:lineRule="exact"/>
        <w:rPr>
          <w:sz w:val="18"/>
          <w:szCs w:val="18"/>
        </w:rPr>
      </w:pPr>
    </w:p>
    <w:p w14:paraId="26BD6A35" w14:textId="77777777" w:rsidR="003D5F6F" w:rsidRPr="0043027D" w:rsidRDefault="003D5F6F" w:rsidP="003D5F6F">
      <w:pPr>
        <w:spacing w:line="258" w:lineRule="auto"/>
        <w:ind w:right="-38"/>
        <w:jc w:val="both"/>
        <w:rPr>
          <w:b/>
          <w:sz w:val="26"/>
          <w:szCs w:val="26"/>
        </w:rPr>
      </w:pPr>
      <w:r w:rsidRPr="0043027D">
        <w:rPr>
          <w:b/>
          <w:sz w:val="26"/>
          <w:szCs w:val="26"/>
        </w:rPr>
        <w:t>3.1. PROPOSED SYSTEM</w:t>
      </w:r>
    </w:p>
    <w:p w14:paraId="4BA02861" w14:textId="1A158F25" w:rsidR="003D5F6F" w:rsidRDefault="003D5F6F" w:rsidP="003D5F6F">
      <w:pPr>
        <w:spacing w:line="258" w:lineRule="auto"/>
        <w:ind w:right="-38"/>
        <w:jc w:val="both"/>
        <w:rPr>
          <w:sz w:val="22"/>
          <w:szCs w:val="22"/>
        </w:rPr>
      </w:pPr>
    </w:p>
    <w:p w14:paraId="673FF9B6" w14:textId="061A9D4C" w:rsidR="00182182" w:rsidRDefault="00D43DAA" w:rsidP="003D5F6F">
      <w:pPr>
        <w:spacing w:line="258" w:lineRule="auto"/>
        <w:ind w:right="-38"/>
        <w:jc w:val="both"/>
        <w:rPr>
          <w:sz w:val="24"/>
          <w:szCs w:val="24"/>
          <w:lang w:val="en-IN"/>
        </w:rPr>
      </w:pPr>
      <w:r w:rsidRPr="0043027D">
        <w:rPr>
          <w:sz w:val="24"/>
          <w:szCs w:val="24"/>
        </w:rPr>
        <w:t xml:space="preserve">Since different student/user needs different kind of contents to learn comfortably and efficiently, it is mandatory to provide such learning materials/contents that matches their </w:t>
      </w:r>
      <w:r w:rsidR="009A7830" w:rsidRPr="0043027D">
        <w:rPr>
          <w:sz w:val="24"/>
          <w:szCs w:val="24"/>
        </w:rPr>
        <w:t>interests</w:t>
      </w:r>
      <w:r w:rsidR="009A7830">
        <w:rPr>
          <w:sz w:val="24"/>
          <w:szCs w:val="24"/>
        </w:rPr>
        <w:t>. In</w:t>
      </w:r>
      <w:r w:rsidRPr="0043027D">
        <w:rPr>
          <w:sz w:val="24"/>
          <w:szCs w:val="24"/>
        </w:rPr>
        <w:t xml:space="preserve"> the proposed system, student </w:t>
      </w:r>
      <w:r w:rsidR="0043027D" w:rsidRPr="0043027D">
        <w:rPr>
          <w:sz w:val="24"/>
          <w:szCs w:val="24"/>
        </w:rPr>
        <w:t>behaviors</w:t>
      </w:r>
      <w:r w:rsidRPr="0043027D">
        <w:rPr>
          <w:sz w:val="24"/>
          <w:szCs w:val="24"/>
        </w:rPr>
        <w:t xml:space="preserve"> and activities are monitored and collected and learning material/contents are given according to their interests. This will enhance the learning process through interactive content by better teaching techniques.</w:t>
      </w:r>
      <w:r w:rsidR="003D5F6F" w:rsidRPr="0043027D">
        <w:rPr>
          <w:sz w:val="24"/>
          <w:szCs w:val="24"/>
          <w:lang w:val="en-IN"/>
        </w:rPr>
        <w:t xml:space="preserve"> </w:t>
      </w:r>
      <w:r w:rsidRPr="0043027D">
        <w:rPr>
          <w:sz w:val="24"/>
          <w:szCs w:val="24"/>
        </w:rPr>
        <w:t xml:space="preserve">In this approach, the system ensures every student/user learns all the contents given in the course without fail. </w:t>
      </w:r>
      <w:r w:rsidR="009A7830" w:rsidRPr="0043027D">
        <w:rPr>
          <w:sz w:val="24"/>
          <w:szCs w:val="24"/>
          <w:lang w:val="en-IN"/>
        </w:rPr>
        <w:t>It’s</w:t>
      </w:r>
      <w:r w:rsidR="003D5F6F" w:rsidRPr="0043027D">
        <w:rPr>
          <w:sz w:val="24"/>
          <w:szCs w:val="24"/>
          <w:lang w:val="en-IN"/>
        </w:rPr>
        <w:t xml:space="preserve"> used to k nearest neighbour algorithm to </w:t>
      </w:r>
      <w:r w:rsidR="0043027D" w:rsidRPr="0043027D">
        <w:rPr>
          <w:sz w:val="24"/>
          <w:szCs w:val="24"/>
          <w:lang w:val="en-IN"/>
        </w:rPr>
        <w:t>categorized</w:t>
      </w:r>
      <w:r w:rsidR="003D5F6F" w:rsidRPr="0043027D">
        <w:rPr>
          <w:sz w:val="24"/>
          <w:szCs w:val="24"/>
          <w:lang w:val="en-IN"/>
        </w:rPr>
        <w:t xml:space="preserve"> the data sets in students logs and behaviour result and personalizes </w:t>
      </w:r>
      <w:r w:rsidR="0043027D">
        <w:rPr>
          <w:sz w:val="24"/>
          <w:szCs w:val="24"/>
          <w:lang w:val="en-IN"/>
        </w:rPr>
        <w:t xml:space="preserve">  </w:t>
      </w:r>
      <w:r w:rsidR="003D5F6F" w:rsidRPr="0043027D">
        <w:rPr>
          <w:sz w:val="24"/>
          <w:szCs w:val="24"/>
          <w:lang w:val="en-IN"/>
        </w:rPr>
        <w:t xml:space="preserve">data </w:t>
      </w:r>
      <w:r w:rsidR="00182182" w:rsidRPr="0043027D">
        <w:rPr>
          <w:sz w:val="24"/>
          <w:szCs w:val="24"/>
          <w:lang w:val="en-IN"/>
        </w:rPr>
        <w:t>using machine learning</w:t>
      </w:r>
      <w:r w:rsidR="0043027D">
        <w:rPr>
          <w:sz w:val="24"/>
          <w:szCs w:val="24"/>
          <w:lang w:val="en-IN"/>
        </w:rPr>
        <w:t>.</w:t>
      </w:r>
    </w:p>
    <w:p w14:paraId="2B138F5C" w14:textId="00CF343A" w:rsidR="0043027D" w:rsidRDefault="0043027D" w:rsidP="003D5F6F">
      <w:pPr>
        <w:spacing w:line="258" w:lineRule="auto"/>
        <w:ind w:right="-38"/>
        <w:jc w:val="both"/>
        <w:rPr>
          <w:sz w:val="24"/>
          <w:szCs w:val="24"/>
          <w:lang w:val="en-IN"/>
        </w:rPr>
      </w:pPr>
    </w:p>
    <w:p w14:paraId="168DBDE8" w14:textId="64718755" w:rsidR="0043027D" w:rsidRPr="002855BF" w:rsidRDefault="0043027D" w:rsidP="0043027D">
      <w:pPr>
        <w:ind w:right="2238"/>
        <w:jc w:val="both"/>
        <w:rPr>
          <w:b/>
          <w:sz w:val="22"/>
          <w:szCs w:val="22"/>
          <w:lang w:val="en-IN"/>
        </w:rPr>
      </w:pPr>
      <w:r w:rsidRPr="002855BF">
        <w:rPr>
          <w:b/>
          <w:sz w:val="22"/>
          <w:szCs w:val="22"/>
        </w:rPr>
        <w:t>3.1.</w:t>
      </w:r>
      <w:r w:rsidR="0072126C" w:rsidRPr="002855BF">
        <w:rPr>
          <w:b/>
          <w:sz w:val="22"/>
          <w:szCs w:val="22"/>
        </w:rPr>
        <w:t>1. ADVANTAGES</w:t>
      </w:r>
    </w:p>
    <w:p w14:paraId="76088F79" w14:textId="04650A2C" w:rsidR="0043027D" w:rsidRPr="0043027D" w:rsidRDefault="00122C43" w:rsidP="0043027D">
      <w:pPr>
        <w:ind w:right="2238"/>
        <w:jc w:val="both"/>
        <w:rPr>
          <w:sz w:val="24"/>
          <w:szCs w:val="24"/>
        </w:rPr>
      </w:pPr>
      <w:r>
        <w:rPr>
          <w:sz w:val="24"/>
          <w:szCs w:val="24"/>
        </w:rPr>
        <w:t xml:space="preserve">                                                                                                    </w:t>
      </w:r>
    </w:p>
    <w:p w14:paraId="43E4B5C7" w14:textId="28FF4907" w:rsidR="0043027D" w:rsidRPr="0043027D" w:rsidRDefault="0043027D" w:rsidP="0043027D">
      <w:pPr>
        <w:ind w:right="34"/>
        <w:jc w:val="both"/>
        <w:rPr>
          <w:sz w:val="24"/>
          <w:szCs w:val="24"/>
        </w:rPr>
      </w:pPr>
      <w:r w:rsidRPr="0043027D">
        <w:rPr>
          <w:sz w:val="24"/>
          <w:szCs w:val="24"/>
        </w:rPr>
        <w:t xml:space="preserve">Data are well categorized Understanding the </w:t>
      </w:r>
      <w:r w:rsidR="00122C43">
        <w:rPr>
          <w:sz w:val="24"/>
          <w:szCs w:val="24"/>
        </w:rPr>
        <w:t xml:space="preserve">                   </w:t>
      </w:r>
      <w:r w:rsidRPr="0043027D">
        <w:rPr>
          <w:sz w:val="24"/>
          <w:szCs w:val="24"/>
        </w:rPr>
        <w:t xml:space="preserve">student’s motivational state </w:t>
      </w:r>
      <w:r w:rsidR="0072126C" w:rsidRPr="0043027D">
        <w:rPr>
          <w:sz w:val="24"/>
          <w:szCs w:val="24"/>
        </w:rPr>
        <w:t xml:space="preserve">psychology </w:t>
      </w:r>
      <w:r w:rsidR="0072126C">
        <w:rPr>
          <w:sz w:val="24"/>
          <w:szCs w:val="24"/>
        </w:rPr>
        <w:t>towards</w:t>
      </w:r>
      <w:r w:rsidRPr="0043027D">
        <w:rPr>
          <w:sz w:val="24"/>
          <w:szCs w:val="24"/>
        </w:rPr>
        <w:t xml:space="preserve"> e-learning system.</w:t>
      </w:r>
      <w:r w:rsidRPr="0043027D">
        <w:rPr>
          <w:rFonts w:ascii="Arial" w:eastAsia="Arial" w:hAnsi="Arial" w:cs="Arial"/>
          <w:color w:val="000000"/>
          <w:sz w:val="24"/>
          <w:szCs w:val="24"/>
          <w:lang w:eastAsia="en-IN"/>
        </w:rPr>
        <w:t xml:space="preserve"> </w:t>
      </w:r>
      <w:r w:rsidRPr="0043027D">
        <w:rPr>
          <w:sz w:val="24"/>
          <w:szCs w:val="24"/>
          <w:lang w:val="en-IN"/>
        </w:rPr>
        <w:t>Gives the best way to understand the Correlation between students.</w:t>
      </w:r>
      <w:r w:rsidRPr="0043027D">
        <w:rPr>
          <w:rFonts w:ascii="Arial" w:eastAsia="Arial" w:hAnsi="Arial" w:cs="Arial"/>
          <w:color w:val="000000"/>
          <w:sz w:val="24"/>
          <w:szCs w:val="24"/>
          <w:lang w:eastAsia="en-IN"/>
        </w:rPr>
        <w:t xml:space="preserve"> </w:t>
      </w:r>
      <w:r w:rsidRPr="0043027D">
        <w:rPr>
          <w:sz w:val="24"/>
          <w:szCs w:val="24"/>
        </w:rPr>
        <w:t xml:space="preserve">Identifying students       learning style categories. </w:t>
      </w:r>
      <w:r>
        <w:rPr>
          <w:sz w:val="24"/>
          <w:szCs w:val="24"/>
        </w:rPr>
        <w:t xml:space="preserve"> </w:t>
      </w:r>
      <w:r w:rsidRPr="0043027D">
        <w:rPr>
          <w:sz w:val="24"/>
          <w:szCs w:val="24"/>
        </w:rPr>
        <w:t>Finding the usefulness of learning activities provided by the course. Behavior can be predicated for student mentality teaching method can be applied in learning management system</w:t>
      </w:r>
    </w:p>
    <w:p w14:paraId="64463FC0" w14:textId="426FC363" w:rsidR="0043027D" w:rsidRDefault="0043027D" w:rsidP="0043027D">
      <w:pPr>
        <w:ind w:right="2238"/>
        <w:jc w:val="both"/>
        <w:rPr>
          <w:b/>
          <w:sz w:val="22"/>
          <w:szCs w:val="22"/>
        </w:rPr>
      </w:pPr>
    </w:p>
    <w:p w14:paraId="54A77E09" w14:textId="77777777" w:rsidR="00312F46" w:rsidRDefault="00312F46" w:rsidP="0043027D">
      <w:pPr>
        <w:ind w:right="2238"/>
        <w:jc w:val="both"/>
        <w:rPr>
          <w:b/>
          <w:sz w:val="22"/>
          <w:szCs w:val="22"/>
        </w:rPr>
      </w:pPr>
    </w:p>
    <w:p w14:paraId="52B87C3E" w14:textId="19B6D612" w:rsidR="0043027D" w:rsidRDefault="002855BF" w:rsidP="0043027D">
      <w:pPr>
        <w:ind w:right="601"/>
        <w:jc w:val="both"/>
        <w:rPr>
          <w:b/>
          <w:sz w:val="22"/>
          <w:szCs w:val="22"/>
        </w:rPr>
      </w:pPr>
      <w:r>
        <w:rPr>
          <w:b/>
          <w:sz w:val="28"/>
          <w:szCs w:val="28"/>
        </w:rPr>
        <w:t>4.</w:t>
      </w:r>
      <w:r w:rsidR="00450BD3">
        <w:rPr>
          <w:b/>
          <w:sz w:val="28"/>
          <w:szCs w:val="28"/>
        </w:rPr>
        <w:t>SYSTEM ARCHITECTURE</w:t>
      </w:r>
      <w:r w:rsidR="0043027D">
        <w:rPr>
          <w:b/>
          <w:sz w:val="22"/>
          <w:szCs w:val="22"/>
        </w:rPr>
        <w:t>:</w:t>
      </w:r>
    </w:p>
    <w:p w14:paraId="0F89E08D" w14:textId="77777777" w:rsidR="00B0507C" w:rsidRDefault="00B0507C" w:rsidP="0043027D">
      <w:pPr>
        <w:ind w:right="601"/>
        <w:jc w:val="both"/>
        <w:rPr>
          <w:b/>
          <w:sz w:val="22"/>
          <w:szCs w:val="22"/>
        </w:rPr>
      </w:pPr>
    </w:p>
    <w:p w14:paraId="47C36163" w14:textId="3532968B" w:rsidR="00122C43" w:rsidRDefault="00450BD3" w:rsidP="0043027D">
      <w:pPr>
        <w:ind w:right="34"/>
        <w:jc w:val="both"/>
        <w:rPr>
          <w:sz w:val="24"/>
          <w:szCs w:val="24"/>
        </w:rPr>
      </w:pPr>
      <w:r w:rsidRPr="0043027D">
        <w:rPr>
          <w:sz w:val="24"/>
          <w:szCs w:val="24"/>
        </w:rPr>
        <w:t>Student enter</w:t>
      </w:r>
      <w:r w:rsidR="0043027D" w:rsidRPr="0043027D">
        <w:rPr>
          <w:sz w:val="24"/>
          <w:szCs w:val="24"/>
        </w:rPr>
        <w:t xml:space="preserve"> in this </w:t>
      </w:r>
      <w:r w:rsidR="009A7830">
        <w:rPr>
          <w:sz w:val="24"/>
          <w:szCs w:val="24"/>
        </w:rPr>
        <w:t>LMS</w:t>
      </w:r>
      <w:r w:rsidR="0043027D" w:rsidRPr="0043027D">
        <w:rPr>
          <w:sz w:val="24"/>
          <w:szCs w:val="24"/>
        </w:rPr>
        <w:t xml:space="preserve"> to login id and password</w:t>
      </w:r>
      <w:r w:rsidR="0043027D">
        <w:rPr>
          <w:sz w:val="24"/>
          <w:szCs w:val="24"/>
        </w:rPr>
        <w:t xml:space="preserve"> </w:t>
      </w:r>
      <w:r w:rsidRPr="0043027D">
        <w:rPr>
          <w:sz w:val="24"/>
          <w:szCs w:val="24"/>
        </w:rPr>
        <w:t>and enter</w:t>
      </w:r>
      <w:r w:rsidR="0043027D" w:rsidRPr="0043027D">
        <w:rPr>
          <w:sz w:val="24"/>
          <w:szCs w:val="24"/>
        </w:rPr>
        <w:t xml:space="preserve"> into the teaching content like videos and document materials </w:t>
      </w:r>
      <w:r w:rsidRPr="0043027D">
        <w:rPr>
          <w:sz w:val="24"/>
          <w:szCs w:val="24"/>
        </w:rPr>
        <w:t>and then</w:t>
      </w:r>
      <w:r w:rsidR="0043027D" w:rsidRPr="0043027D">
        <w:rPr>
          <w:sz w:val="24"/>
          <w:szCs w:val="24"/>
        </w:rPr>
        <w:t xml:space="preserve"> questions can given to the students analyze the person interested attend test if students was</w:t>
      </w:r>
    </w:p>
    <w:p w14:paraId="51385D7F" w14:textId="0BFFAEA4" w:rsidR="0043027D" w:rsidRDefault="0043027D" w:rsidP="0043027D">
      <w:pPr>
        <w:ind w:right="34"/>
        <w:jc w:val="both"/>
        <w:rPr>
          <w:sz w:val="24"/>
          <w:szCs w:val="24"/>
        </w:rPr>
      </w:pPr>
      <w:r w:rsidRPr="0043027D">
        <w:rPr>
          <w:sz w:val="24"/>
          <w:szCs w:val="24"/>
        </w:rPr>
        <w:t xml:space="preserve">struggled in test tutorial can be used to make the use of successfully attend the </w:t>
      </w:r>
      <w:r w:rsidR="0072126C" w:rsidRPr="0043027D">
        <w:rPr>
          <w:sz w:val="24"/>
          <w:szCs w:val="24"/>
        </w:rPr>
        <w:t>test.</w:t>
      </w:r>
      <w:r w:rsidRPr="0043027D">
        <w:rPr>
          <w:sz w:val="24"/>
          <w:szCs w:val="24"/>
        </w:rPr>
        <w:t xml:space="preserve"> than results and student activities can be collected this data can categorized using machine learning in k nearest neighbor algorithm finally learning content store data for future evaluation.</w:t>
      </w:r>
    </w:p>
    <w:p w14:paraId="124F24CF" w14:textId="0143DA3E" w:rsidR="002855BF" w:rsidRDefault="002855BF" w:rsidP="0043027D">
      <w:pPr>
        <w:ind w:right="34"/>
        <w:jc w:val="both"/>
        <w:rPr>
          <w:sz w:val="24"/>
          <w:szCs w:val="24"/>
        </w:rPr>
      </w:pPr>
    </w:p>
    <w:p w14:paraId="2318231D" w14:textId="09E640F3" w:rsidR="002855BF" w:rsidRDefault="002855BF" w:rsidP="0043027D">
      <w:pPr>
        <w:ind w:right="34"/>
        <w:jc w:val="both"/>
        <w:rPr>
          <w:sz w:val="24"/>
          <w:szCs w:val="24"/>
        </w:rPr>
      </w:pPr>
    </w:p>
    <w:p w14:paraId="2D8F9954" w14:textId="7D798FDB" w:rsidR="002855BF" w:rsidRDefault="002855BF" w:rsidP="0043027D">
      <w:pPr>
        <w:ind w:right="34"/>
        <w:jc w:val="both"/>
        <w:rPr>
          <w:sz w:val="24"/>
          <w:szCs w:val="24"/>
        </w:rPr>
      </w:pPr>
    </w:p>
    <w:p w14:paraId="24EFD7DE" w14:textId="61566E76" w:rsidR="002855BF" w:rsidRDefault="008E2AE3" w:rsidP="0043027D">
      <w:pPr>
        <w:ind w:right="34"/>
        <w:jc w:val="both"/>
        <w:rPr>
          <w:sz w:val="24"/>
          <w:szCs w:val="24"/>
        </w:rPr>
      </w:pPr>
      <w:r>
        <w:rPr>
          <w:noProof/>
        </w:rPr>
        <w:drawing>
          <wp:anchor distT="0" distB="0" distL="114300" distR="114300" simplePos="0" relativeHeight="251660288" behindDoc="0" locked="0" layoutInCell="1" allowOverlap="1" wp14:anchorId="2AE8A304" wp14:editId="347BBFB8">
            <wp:simplePos x="0" y="0"/>
            <wp:positionH relativeFrom="column">
              <wp:align>left</wp:align>
            </wp:positionH>
            <wp:positionV relativeFrom="paragraph">
              <wp:posOffset>54003</wp:posOffset>
            </wp:positionV>
            <wp:extent cx="3084830" cy="22098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32"/>
                    <a:stretch/>
                  </pic:blipFill>
                  <pic:spPr bwMode="auto">
                    <a:xfrm>
                      <a:off x="0" y="0"/>
                      <a:ext cx="3084830" cy="2209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2F1252" w14:textId="0ADEAFCE" w:rsidR="002855BF" w:rsidRDefault="002855BF" w:rsidP="0043027D">
      <w:pPr>
        <w:ind w:right="34"/>
        <w:jc w:val="both"/>
        <w:rPr>
          <w:sz w:val="24"/>
          <w:szCs w:val="24"/>
        </w:rPr>
      </w:pPr>
    </w:p>
    <w:p w14:paraId="1C0B276A" w14:textId="72F3BC1C" w:rsidR="002855BF" w:rsidRDefault="002855BF" w:rsidP="0043027D">
      <w:pPr>
        <w:ind w:right="34"/>
        <w:jc w:val="both"/>
        <w:rPr>
          <w:sz w:val="24"/>
          <w:szCs w:val="24"/>
        </w:rPr>
      </w:pPr>
    </w:p>
    <w:p w14:paraId="0B847DA1" w14:textId="74D43BEA" w:rsidR="002855BF" w:rsidRDefault="002855BF" w:rsidP="0043027D">
      <w:pPr>
        <w:ind w:right="34"/>
        <w:jc w:val="both"/>
        <w:rPr>
          <w:sz w:val="24"/>
          <w:szCs w:val="24"/>
        </w:rPr>
      </w:pPr>
    </w:p>
    <w:p w14:paraId="0D0B6337" w14:textId="08E9FB58" w:rsidR="002855BF" w:rsidRDefault="002855BF" w:rsidP="0043027D">
      <w:pPr>
        <w:ind w:right="34"/>
        <w:jc w:val="both"/>
        <w:rPr>
          <w:sz w:val="24"/>
          <w:szCs w:val="24"/>
        </w:rPr>
      </w:pPr>
    </w:p>
    <w:p w14:paraId="135C0197" w14:textId="4BB5AE2F" w:rsidR="002855BF" w:rsidRDefault="002855BF" w:rsidP="0043027D">
      <w:pPr>
        <w:ind w:right="34"/>
        <w:jc w:val="both"/>
        <w:rPr>
          <w:sz w:val="24"/>
          <w:szCs w:val="24"/>
        </w:rPr>
      </w:pPr>
    </w:p>
    <w:p w14:paraId="13E820FC" w14:textId="4B462A34" w:rsidR="002855BF" w:rsidRDefault="002855BF" w:rsidP="0043027D">
      <w:pPr>
        <w:ind w:right="34"/>
        <w:jc w:val="both"/>
        <w:rPr>
          <w:sz w:val="24"/>
          <w:szCs w:val="24"/>
        </w:rPr>
      </w:pPr>
    </w:p>
    <w:p w14:paraId="5DCDF1BE" w14:textId="40BFF298" w:rsidR="002855BF" w:rsidRDefault="002855BF" w:rsidP="0043027D">
      <w:pPr>
        <w:ind w:right="34"/>
        <w:jc w:val="both"/>
        <w:rPr>
          <w:sz w:val="24"/>
          <w:szCs w:val="24"/>
        </w:rPr>
      </w:pPr>
    </w:p>
    <w:p w14:paraId="1ECA92A1" w14:textId="5C67E30F" w:rsidR="002855BF" w:rsidRDefault="002855BF" w:rsidP="0043027D">
      <w:pPr>
        <w:ind w:right="34"/>
        <w:jc w:val="both"/>
        <w:rPr>
          <w:sz w:val="24"/>
          <w:szCs w:val="24"/>
        </w:rPr>
      </w:pPr>
    </w:p>
    <w:p w14:paraId="187E959C" w14:textId="4B3E4F5F" w:rsidR="002855BF" w:rsidRDefault="002855BF" w:rsidP="0043027D">
      <w:pPr>
        <w:ind w:right="34"/>
        <w:jc w:val="both"/>
        <w:rPr>
          <w:sz w:val="24"/>
          <w:szCs w:val="24"/>
        </w:rPr>
      </w:pPr>
    </w:p>
    <w:p w14:paraId="3077D737" w14:textId="00881B72" w:rsidR="002855BF" w:rsidRDefault="002855BF" w:rsidP="0043027D">
      <w:pPr>
        <w:ind w:right="34"/>
        <w:jc w:val="both"/>
        <w:rPr>
          <w:sz w:val="24"/>
          <w:szCs w:val="24"/>
        </w:rPr>
      </w:pPr>
    </w:p>
    <w:p w14:paraId="00919C51" w14:textId="6D266FDE" w:rsidR="002855BF" w:rsidRDefault="002855BF" w:rsidP="0043027D">
      <w:pPr>
        <w:ind w:right="34"/>
        <w:jc w:val="both"/>
        <w:rPr>
          <w:sz w:val="24"/>
          <w:szCs w:val="24"/>
        </w:rPr>
      </w:pPr>
    </w:p>
    <w:p w14:paraId="178A8EDC" w14:textId="77777777" w:rsidR="002855BF" w:rsidRDefault="002855BF" w:rsidP="0043027D">
      <w:pPr>
        <w:ind w:right="34"/>
        <w:jc w:val="both"/>
        <w:rPr>
          <w:sz w:val="24"/>
          <w:szCs w:val="24"/>
        </w:rPr>
      </w:pPr>
    </w:p>
    <w:p w14:paraId="6BCBE534" w14:textId="77777777" w:rsidR="002855BF" w:rsidRDefault="002855BF" w:rsidP="0043027D">
      <w:pPr>
        <w:ind w:right="34"/>
        <w:jc w:val="both"/>
        <w:rPr>
          <w:sz w:val="24"/>
          <w:szCs w:val="24"/>
        </w:rPr>
      </w:pPr>
    </w:p>
    <w:p w14:paraId="3B5DF89B" w14:textId="0A76D1EF" w:rsidR="00122C43" w:rsidRDefault="00122C43" w:rsidP="0043027D">
      <w:pPr>
        <w:ind w:right="34"/>
        <w:jc w:val="both"/>
        <w:rPr>
          <w:sz w:val="24"/>
          <w:szCs w:val="24"/>
        </w:rPr>
      </w:pPr>
    </w:p>
    <w:p w14:paraId="20EE681A" w14:textId="77777777" w:rsidR="008E2AE3" w:rsidRDefault="008E2AE3" w:rsidP="0043027D">
      <w:pPr>
        <w:ind w:right="34"/>
        <w:jc w:val="both"/>
        <w:rPr>
          <w:sz w:val="24"/>
          <w:szCs w:val="24"/>
        </w:rPr>
      </w:pPr>
    </w:p>
    <w:p w14:paraId="67536EBE" w14:textId="580E235E" w:rsidR="00122C43" w:rsidRPr="002855BF" w:rsidRDefault="002855BF" w:rsidP="002855BF">
      <w:pPr>
        <w:tabs>
          <w:tab w:val="left" w:pos="142"/>
        </w:tabs>
        <w:ind w:right="34"/>
        <w:jc w:val="both"/>
        <w:rPr>
          <w:b/>
          <w:sz w:val="26"/>
          <w:szCs w:val="26"/>
        </w:rPr>
      </w:pPr>
      <w:r>
        <w:rPr>
          <w:b/>
          <w:noProof/>
          <w:sz w:val="26"/>
          <w:szCs w:val="26"/>
        </w:rPr>
        <w:t xml:space="preserve">4.1 </w:t>
      </w:r>
      <w:r w:rsidRPr="002855BF">
        <w:rPr>
          <w:b/>
          <w:noProof/>
          <w:sz w:val="26"/>
          <w:szCs w:val="26"/>
        </w:rPr>
        <w:t>MODULE DESCRIPTION:</w:t>
      </w:r>
    </w:p>
    <w:p w14:paraId="33246AB4" w14:textId="727C4C96" w:rsidR="00122C43" w:rsidRDefault="00122C43" w:rsidP="002855BF">
      <w:pPr>
        <w:ind w:right="-240"/>
        <w:jc w:val="both"/>
        <w:rPr>
          <w:sz w:val="24"/>
          <w:szCs w:val="24"/>
        </w:rPr>
      </w:pPr>
    </w:p>
    <w:p w14:paraId="7D7CDADC" w14:textId="146CA2AE" w:rsidR="00122C43" w:rsidRDefault="00122C43" w:rsidP="00122C43">
      <w:pPr>
        <w:ind w:right="-240"/>
        <w:jc w:val="both"/>
        <w:rPr>
          <w:sz w:val="24"/>
          <w:szCs w:val="24"/>
        </w:rPr>
      </w:pPr>
    </w:p>
    <w:p w14:paraId="534CFFB4" w14:textId="77777777" w:rsidR="002855BF" w:rsidRPr="00C7434C" w:rsidRDefault="002855BF" w:rsidP="002855BF">
      <w:pPr>
        <w:pStyle w:val="ListParagraph"/>
        <w:numPr>
          <w:ilvl w:val="0"/>
          <w:numId w:val="10"/>
        </w:numPr>
        <w:spacing w:line="261" w:lineRule="auto"/>
        <w:ind w:right="80"/>
        <w:jc w:val="both"/>
      </w:pPr>
      <w:r w:rsidRPr="00C7434C">
        <w:t>Teaching module</w:t>
      </w:r>
    </w:p>
    <w:p w14:paraId="61CC9535" w14:textId="07D9DAFA" w:rsidR="008E2AE3" w:rsidRPr="007E76FC" w:rsidRDefault="002855BF" w:rsidP="007E76FC">
      <w:pPr>
        <w:pStyle w:val="ListParagraph"/>
        <w:numPr>
          <w:ilvl w:val="0"/>
          <w:numId w:val="10"/>
        </w:numPr>
        <w:spacing w:line="261" w:lineRule="auto"/>
        <w:ind w:right="80"/>
        <w:jc w:val="both"/>
      </w:pPr>
      <w:r w:rsidRPr="00C7434C">
        <w:t>Data &amp; machine learning module</w:t>
      </w:r>
    </w:p>
    <w:p w14:paraId="180025A1" w14:textId="4D5F8C9A" w:rsidR="0043027D" w:rsidRDefault="0043027D" w:rsidP="0043027D">
      <w:pPr>
        <w:ind w:right="601"/>
        <w:jc w:val="both"/>
        <w:rPr>
          <w:b/>
          <w:sz w:val="22"/>
          <w:szCs w:val="22"/>
        </w:rPr>
      </w:pPr>
    </w:p>
    <w:p w14:paraId="65A1DDCA" w14:textId="77777777" w:rsidR="00AC698F" w:rsidRDefault="00AC698F" w:rsidP="0043027D">
      <w:pPr>
        <w:ind w:right="601"/>
        <w:jc w:val="both"/>
        <w:rPr>
          <w:b/>
          <w:sz w:val="22"/>
          <w:szCs w:val="22"/>
        </w:rPr>
      </w:pPr>
    </w:p>
    <w:p w14:paraId="5C2F16A6" w14:textId="3B6328CE" w:rsidR="0043027D" w:rsidRDefault="002855BF" w:rsidP="003D5F6F">
      <w:pPr>
        <w:spacing w:line="258" w:lineRule="auto"/>
        <w:ind w:right="-38"/>
        <w:jc w:val="both"/>
        <w:rPr>
          <w:b/>
          <w:sz w:val="22"/>
          <w:szCs w:val="22"/>
          <w:lang w:val="en-IN"/>
        </w:rPr>
      </w:pPr>
      <w:r w:rsidRPr="002855BF">
        <w:rPr>
          <w:b/>
          <w:sz w:val="22"/>
          <w:szCs w:val="22"/>
          <w:lang w:val="en-IN"/>
        </w:rPr>
        <w:t>4.2 TEACHING MODULE</w:t>
      </w:r>
      <w:r>
        <w:rPr>
          <w:b/>
          <w:sz w:val="22"/>
          <w:szCs w:val="22"/>
          <w:lang w:val="en-IN"/>
        </w:rPr>
        <w:t>:</w:t>
      </w:r>
    </w:p>
    <w:p w14:paraId="4B051A95" w14:textId="1DD9B64D" w:rsidR="002855BF" w:rsidRDefault="002855BF" w:rsidP="003D5F6F">
      <w:pPr>
        <w:spacing w:line="258" w:lineRule="auto"/>
        <w:ind w:right="-38"/>
        <w:jc w:val="both"/>
        <w:rPr>
          <w:b/>
          <w:sz w:val="22"/>
          <w:szCs w:val="22"/>
          <w:lang w:val="en-IN"/>
        </w:rPr>
      </w:pPr>
    </w:p>
    <w:p w14:paraId="2DB0E5CD" w14:textId="673518AC" w:rsidR="00122C43" w:rsidRPr="0063700E" w:rsidRDefault="008E2AE3" w:rsidP="0063700E">
      <w:pPr>
        <w:spacing w:line="261" w:lineRule="auto"/>
        <w:ind w:right="80"/>
        <w:jc w:val="both"/>
        <w:rPr>
          <w:sz w:val="24"/>
          <w:szCs w:val="24"/>
        </w:rPr>
      </w:pPr>
      <w:r w:rsidRPr="008E2AE3">
        <w:rPr>
          <w:sz w:val="24"/>
          <w:szCs w:val="24"/>
        </w:rPr>
        <w:t>Teaching contents and Learning Activity contents comes under this module. User Inputs and Behavior data are collected.</w:t>
      </w:r>
      <w:r w:rsidRPr="008E2AE3">
        <w:rPr>
          <w:sz w:val="24"/>
          <w:szCs w:val="24"/>
          <w:lang w:val="en-IN"/>
        </w:rPr>
        <w:t xml:space="preserve"> </w:t>
      </w:r>
      <w:r w:rsidRPr="008E2AE3">
        <w:rPr>
          <w:sz w:val="24"/>
          <w:szCs w:val="24"/>
        </w:rPr>
        <w:t>Student/user gets assist with learning content based on his/her ability. User have learning activities can be done by this module</w:t>
      </w:r>
      <w:r w:rsidR="00450BD3">
        <w:rPr>
          <w:sz w:val="24"/>
          <w:szCs w:val="24"/>
        </w:rPr>
        <w:t>.</w:t>
      </w:r>
      <w:r w:rsidRPr="008E2AE3">
        <w:rPr>
          <w:sz w:val="24"/>
          <w:szCs w:val="24"/>
        </w:rPr>
        <w:t xml:space="preserve"> user have user id password to access </w:t>
      </w:r>
      <w:r w:rsidR="00450BD3" w:rsidRPr="008E2AE3">
        <w:rPr>
          <w:sz w:val="24"/>
          <w:szCs w:val="24"/>
        </w:rPr>
        <w:t>this</w:t>
      </w:r>
      <w:r w:rsidRPr="008E2AE3">
        <w:rPr>
          <w:sz w:val="24"/>
          <w:szCs w:val="24"/>
        </w:rPr>
        <w:t xml:space="preserve"> module i</w:t>
      </w:r>
      <w:r w:rsidR="00450BD3">
        <w:rPr>
          <w:sz w:val="24"/>
          <w:szCs w:val="24"/>
        </w:rPr>
        <w:t xml:space="preserve">s </w:t>
      </w:r>
      <w:r w:rsidR="00450BD3" w:rsidRPr="008E2AE3">
        <w:rPr>
          <w:sz w:val="24"/>
          <w:szCs w:val="24"/>
        </w:rPr>
        <w:t>given</w:t>
      </w:r>
      <w:r w:rsidR="00450BD3">
        <w:rPr>
          <w:sz w:val="24"/>
          <w:szCs w:val="24"/>
        </w:rPr>
        <w:t xml:space="preserve"> to</w:t>
      </w:r>
      <w:r>
        <w:rPr>
          <w:sz w:val="24"/>
          <w:szCs w:val="24"/>
        </w:rPr>
        <w:t xml:space="preserve"> </w:t>
      </w:r>
      <w:r w:rsidRPr="008E2AE3">
        <w:rPr>
          <w:sz w:val="24"/>
          <w:szCs w:val="24"/>
        </w:rPr>
        <w:t>learning material</w:t>
      </w:r>
      <w:r>
        <w:rPr>
          <w:sz w:val="24"/>
          <w:szCs w:val="24"/>
        </w:rPr>
        <w:t xml:space="preserve"> </w:t>
      </w:r>
      <w:r w:rsidRPr="008E2AE3">
        <w:rPr>
          <w:sz w:val="24"/>
          <w:szCs w:val="24"/>
        </w:rPr>
        <w:t>Videos, documents for purpose of studying clearly user attend the test through the study activities</w:t>
      </w:r>
      <w:r>
        <w:rPr>
          <w:sz w:val="24"/>
          <w:szCs w:val="24"/>
        </w:rPr>
        <w:t>.</w:t>
      </w:r>
    </w:p>
    <w:p w14:paraId="64454414" w14:textId="1E37BB8C" w:rsidR="0043027D" w:rsidRDefault="007E76FC" w:rsidP="003D5F6F">
      <w:pPr>
        <w:spacing w:line="258" w:lineRule="auto"/>
        <w:ind w:right="-38"/>
        <w:jc w:val="both"/>
        <w:rPr>
          <w:sz w:val="24"/>
          <w:szCs w:val="24"/>
          <w:lang w:val="en-IN"/>
        </w:rPr>
      </w:pPr>
      <w:r>
        <w:rPr>
          <w:noProof/>
        </w:rPr>
        <w:drawing>
          <wp:inline distT="0" distB="0" distL="0" distR="0" wp14:anchorId="727BCD1B" wp14:editId="30C7F3CD">
            <wp:extent cx="2811408" cy="139982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sArt_02-27-11.37.42.png"/>
                    <pic:cNvPicPr/>
                  </pic:nvPicPr>
                  <pic:blipFill>
                    <a:blip r:embed="rId13">
                      <a:extLst>
                        <a:ext uri="{28A0092B-C50C-407E-A947-70E740481C1C}">
                          <a14:useLocalDpi xmlns:a14="http://schemas.microsoft.com/office/drawing/2010/main" val="0"/>
                        </a:ext>
                      </a:extLst>
                    </a:blip>
                    <a:stretch>
                      <a:fillRect/>
                    </a:stretch>
                  </pic:blipFill>
                  <pic:spPr>
                    <a:xfrm>
                      <a:off x="0" y="0"/>
                      <a:ext cx="2842205" cy="1415157"/>
                    </a:xfrm>
                    <a:prstGeom prst="rect">
                      <a:avLst/>
                    </a:prstGeom>
                  </pic:spPr>
                </pic:pic>
              </a:graphicData>
            </a:graphic>
          </wp:inline>
        </w:drawing>
      </w:r>
    </w:p>
    <w:p w14:paraId="5B22B0BD" w14:textId="5CE33C6B" w:rsidR="007E76FC" w:rsidRDefault="007E76FC" w:rsidP="003D5F6F">
      <w:pPr>
        <w:spacing w:line="258" w:lineRule="auto"/>
        <w:ind w:right="-38"/>
        <w:jc w:val="both"/>
        <w:rPr>
          <w:sz w:val="24"/>
          <w:szCs w:val="24"/>
          <w:lang w:val="en-IN"/>
        </w:rPr>
      </w:pPr>
    </w:p>
    <w:p w14:paraId="1491B515" w14:textId="34DCA2CC" w:rsidR="007E76FC" w:rsidRDefault="007E76FC" w:rsidP="003D5F6F">
      <w:pPr>
        <w:spacing w:line="258" w:lineRule="auto"/>
        <w:ind w:right="-38"/>
        <w:jc w:val="both"/>
        <w:rPr>
          <w:sz w:val="24"/>
          <w:szCs w:val="24"/>
          <w:lang w:val="en-IN"/>
        </w:rPr>
      </w:pPr>
    </w:p>
    <w:p w14:paraId="2DDC7664" w14:textId="453612F9" w:rsidR="007E76FC" w:rsidRDefault="007E76FC" w:rsidP="007E76FC">
      <w:pPr>
        <w:spacing w:line="261" w:lineRule="auto"/>
        <w:ind w:right="80"/>
        <w:jc w:val="both"/>
      </w:pPr>
      <w:r>
        <w:rPr>
          <w:b/>
          <w:sz w:val="22"/>
          <w:szCs w:val="22"/>
        </w:rPr>
        <w:lastRenderedPageBreak/>
        <w:t>4.3 DATA AND MACHINE LEARNING MODULE:</w:t>
      </w:r>
      <w:r>
        <w:t xml:space="preserve"> </w:t>
      </w:r>
    </w:p>
    <w:p w14:paraId="4682BA97" w14:textId="203D0E6C" w:rsidR="00312F46" w:rsidRDefault="00312F46" w:rsidP="007E76FC">
      <w:pPr>
        <w:spacing w:line="261" w:lineRule="auto"/>
        <w:ind w:right="80"/>
        <w:jc w:val="both"/>
        <w:rPr>
          <w:b/>
          <w:sz w:val="22"/>
          <w:szCs w:val="22"/>
        </w:rPr>
      </w:pPr>
    </w:p>
    <w:p w14:paraId="43DABFBE" w14:textId="31992C81" w:rsidR="00312F46" w:rsidRDefault="00312F46" w:rsidP="00312F46">
      <w:pPr>
        <w:autoSpaceDE w:val="0"/>
        <w:autoSpaceDN w:val="0"/>
        <w:adjustRightInd w:val="0"/>
        <w:jc w:val="both"/>
        <w:rPr>
          <w:rFonts w:ascii="TimesNewRomanPSMT" w:hAnsi="TimesNewRomanPSMT" w:cs="TimesNewRomanPSMT"/>
          <w:sz w:val="24"/>
          <w:szCs w:val="24"/>
          <w:lang w:val="en-IN"/>
        </w:rPr>
      </w:pPr>
      <w:r w:rsidRPr="00312F46">
        <w:rPr>
          <w:sz w:val="24"/>
          <w:szCs w:val="24"/>
        </w:rPr>
        <w:t>Data collected from Teaching module is mapped with Felder Silverman Method (FSM).</w:t>
      </w:r>
      <w:r w:rsidRPr="00312F46">
        <w:rPr>
          <w:sz w:val="24"/>
          <w:szCs w:val="24"/>
          <w:lang w:val="en-IN"/>
        </w:rPr>
        <w:t xml:space="preserve"> </w:t>
      </w:r>
      <w:r w:rsidRPr="00312F46">
        <w:rPr>
          <w:sz w:val="24"/>
          <w:szCs w:val="24"/>
        </w:rPr>
        <w:t>Mapped data then processed using K-Nearest Neighbor Machine Learning algorithm.</w:t>
      </w:r>
      <w:r w:rsidRPr="00312F46">
        <w:rPr>
          <w:sz w:val="24"/>
          <w:szCs w:val="24"/>
          <w:lang w:val="en-IN"/>
        </w:rPr>
        <w:t xml:space="preserve"> </w:t>
      </w:r>
      <w:r w:rsidRPr="00312F46">
        <w:rPr>
          <w:sz w:val="24"/>
          <w:szCs w:val="24"/>
        </w:rPr>
        <w:t xml:space="preserve">Depending on the score value ML </w:t>
      </w:r>
      <w:r w:rsidR="00450BD3" w:rsidRPr="00312F46">
        <w:rPr>
          <w:sz w:val="24"/>
          <w:szCs w:val="24"/>
        </w:rPr>
        <w:t>provided and learning</w:t>
      </w:r>
      <w:r w:rsidRPr="00312F46">
        <w:rPr>
          <w:sz w:val="24"/>
          <w:szCs w:val="24"/>
        </w:rPr>
        <w:t xml:space="preserve"> contents/material are provided. </w:t>
      </w:r>
      <w:r w:rsidRPr="00312F46">
        <w:rPr>
          <w:rFonts w:ascii="TimesNewRomanPSMT" w:hAnsi="TimesNewRomanPSMT" w:cs="TimesNewRomanPSMT"/>
          <w:sz w:val="24"/>
          <w:szCs w:val="24"/>
          <w:lang w:val="en-IN"/>
        </w:rPr>
        <w:t xml:space="preserve">Felder Silverman Learning Style Model (FSLSM). This </w:t>
      </w:r>
      <w:r w:rsidR="00450BD3" w:rsidRPr="00312F46">
        <w:rPr>
          <w:rFonts w:ascii="TimesNewRomanPSMT" w:hAnsi="TimesNewRomanPSMT" w:cs="TimesNewRomanPSMT"/>
          <w:sz w:val="24"/>
          <w:szCs w:val="24"/>
          <w:lang w:val="en-IN"/>
        </w:rPr>
        <w:t>theory classifies</w:t>
      </w:r>
      <w:r w:rsidRPr="00312F46">
        <w:rPr>
          <w:rFonts w:ascii="TimesNewRomanPSMT" w:hAnsi="TimesNewRomanPSMT" w:cs="TimesNewRomanPSMT"/>
          <w:sz w:val="24"/>
          <w:szCs w:val="24"/>
          <w:lang w:val="en-IN"/>
        </w:rPr>
        <w:t xml:space="preserve"> a leaner as active or reflective, sensing or intuitive, visual or verbal, sequential or global. The study assumes there exists a relationship between the learning traits and online browsing behaviour. The study analysed access records of e-books hosted in LMS, analysed and classified students by mapping to the dimensions proposed in the theory.</w:t>
      </w:r>
    </w:p>
    <w:p w14:paraId="17B0876F" w14:textId="603A339D" w:rsidR="00494E50" w:rsidRDefault="00494E50" w:rsidP="00312F46">
      <w:pPr>
        <w:autoSpaceDE w:val="0"/>
        <w:autoSpaceDN w:val="0"/>
        <w:adjustRightInd w:val="0"/>
        <w:jc w:val="both"/>
        <w:rPr>
          <w:rFonts w:ascii="TimesNewRomanPSMT" w:hAnsi="TimesNewRomanPSMT" w:cs="TimesNewRomanPSMT"/>
          <w:sz w:val="24"/>
          <w:szCs w:val="24"/>
          <w:lang w:val="en-IN"/>
        </w:rPr>
      </w:pPr>
    </w:p>
    <w:p w14:paraId="33DAF510" w14:textId="71F83748" w:rsidR="00494E50" w:rsidRDefault="00494E50" w:rsidP="00312F46">
      <w:pPr>
        <w:autoSpaceDE w:val="0"/>
        <w:autoSpaceDN w:val="0"/>
        <w:adjustRightInd w:val="0"/>
        <w:jc w:val="both"/>
        <w:rPr>
          <w:rFonts w:ascii="TimesNewRomanPSMT" w:hAnsi="TimesNewRomanPSMT" w:cs="TimesNewRomanPSMT"/>
          <w:sz w:val="24"/>
          <w:szCs w:val="24"/>
          <w:lang w:val="en-IN"/>
        </w:rPr>
      </w:pPr>
      <w:r>
        <w:rPr>
          <w:noProof/>
          <w:sz w:val="22"/>
          <w:szCs w:val="22"/>
          <w:lang w:val="en-IN"/>
        </w:rPr>
        <w:drawing>
          <wp:inline distT="0" distB="0" distL="0" distR="0" wp14:anchorId="5A6DC881" wp14:editId="09744AA0">
            <wp:extent cx="3110483" cy="2371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sArt_02-27-11.51.13.png"/>
                    <pic:cNvPicPr/>
                  </pic:nvPicPr>
                  <pic:blipFill>
                    <a:blip r:embed="rId14">
                      <a:extLst>
                        <a:ext uri="{28A0092B-C50C-407E-A947-70E740481C1C}">
                          <a14:useLocalDpi xmlns:a14="http://schemas.microsoft.com/office/drawing/2010/main" val="0"/>
                        </a:ext>
                      </a:extLst>
                    </a:blip>
                    <a:stretch>
                      <a:fillRect/>
                    </a:stretch>
                  </pic:blipFill>
                  <pic:spPr>
                    <a:xfrm>
                      <a:off x="0" y="0"/>
                      <a:ext cx="3134865" cy="2390316"/>
                    </a:xfrm>
                    <a:prstGeom prst="rect">
                      <a:avLst/>
                    </a:prstGeom>
                  </pic:spPr>
                </pic:pic>
              </a:graphicData>
            </a:graphic>
          </wp:inline>
        </w:drawing>
      </w:r>
    </w:p>
    <w:p w14:paraId="6AC2F165" w14:textId="77777777" w:rsidR="003D5857" w:rsidRDefault="003D5857" w:rsidP="003D5857">
      <w:pPr>
        <w:spacing w:line="260" w:lineRule="auto"/>
        <w:ind w:right="34"/>
        <w:jc w:val="both"/>
        <w:rPr>
          <w:sz w:val="22"/>
          <w:szCs w:val="22"/>
        </w:rPr>
      </w:pPr>
    </w:p>
    <w:p w14:paraId="143DEF05" w14:textId="57DD95A6" w:rsidR="00494E50" w:rsidRDefault="00494E50" w:rsidP="003D5857">
      <w:pPr>
        <w:spacing w:line="260" w:lineRule="auto"/>
        <w:ind w:right="34"/>
        <w:jc w:val="both"/>
        <w:rPr>
          <w:b/>
          <w:sz w:val="24"/>
          <w:szCs w:val="24"/>
        </w:rPr>
      </w:pPr>
      <w:r>
        <w:rPr>
          <w:b/>
          <w:sz w:val="28"/>
          <w:szCs w:val="28"/>
        </w:rPr>
        <w:t xml:space="preserve">5. </w:t>
      </w:r>
      <w:r w:rsidR="00450BD3" w:rsidRPr="00721565">
        <w:rPr>
          <w:b/>
          <w:sz w:val="24"/>
          <w:szCs w:val="24"/>
        </w:rPr>
        <w:t>TECHNIQUES AND</w:t>
      </w:r>
      <w:r w:rsidRPr="00721565">
        <w:rPr>
          <w:b/>
          <w:sz w:val="24"/>
          <w:szCs w:val="24"/>
        </w:rPr>
        <w:t xml:space="preserve"> ALGORITHMS:</w:t>
      </w:r>
    </w:p>
    <w:p w14:paraId="1C5BACA3" w14:textId="44266D8C" w:rsidR="00182182" w:rsidRDefault="00494E50" w:rsidP="003D5857">
      <w:pPr>
        <w:spacing w:line="258" w:lineRule="auto"/>
        <w:ind w:right="-38" w:firstLine="101"/>
        <w:jc w:val="both"/>
        <w:rPr>
          <w:sz w:val="24"/>
          <w:szCs w:val="24"/>
        </w:rPr>
      </w:pPr>
      <w:r w:rsidRPr="00494E50">
        <w:rPr>
          <w:sz w:val="24"/>
          <w:szCs w:val="24"/>
        </w:rPr>
        <w:t>Student behaviors are monitored using event handlers and logged with help of Log4j framework.</w:t>
      </w:r>
      <w:r w:rsidRPr="00494E50">
        <w:rPr>
          <w:sz w:val="24"/>
          <w:szCs w:val="24"/>
          <w:lang w:val="en-IN"/>
        </w:rPr>
        <w:t xml:space="preserve"> </w:t>
      </w:r>
      <w:r w:rsidRPr="00494E50">
        <w:rPr>
          <w:sz w:val="24"/>
          <w:szCs w:val="24"/>
        </w:rPr>
        <w:t>At the end of every section, accumulated logged data and performance data are formed as datasets to be processed by Machine Learning System.</w:t>
      </w:r>
      <w:r w:rsidRPr="00494E50">
        <w:rPr>
          <w:sz w:val="24"/>
          <w:szCs w:val="24"/>
          <w:lang w:val="en-IN"/>
        </w:rPr>
        <w:t xml:space="preserve"> </w:t>
      </w:r>
      <w:r w:rsidRPr="00494E50">
        <w:rPr>
          <w:sz w:val="24"/>
          <w:szCs w:val="24"/>
        </w:rPr>
        <w:t>Before Machine Learning process, datasets are mapped to the learning styles of Felder Silverman method (FSM).</w:t>
      </w:r>
      <w:r w:rsidRPr="00494E50">
        <w:rPr>
          <w:sz w:val="24"/>
          <w:szCs w:val="24"/>
          <w:lang w:val="en-IN"/>
        </w:rPr>
        <w:t xml:space="preserve"> </w:t>
      </w:r>
      <w:r w:rsidRPr="00494E50">
        <w:rPr>
          <w:sz w:val="24"/>
          <w:szCs w:val="24"/>
        </w:rPr>
        <w:t>Mapped Datasets are processed using K-Nearest Neighbors Machine Learning Algorithm, and as output, a score value is obtained. Score value ranges from 1-10.</w:t>
      </w:r>
      <w:r w:rsidRPr="00494E50">
        <w:rPr>
          <w:sz w:val="24"/>
          <w:szCs w:val="24"/>
          <w:lang w:val="en-IN"/>
        </w:rPr>
        <w:t xml:space="preserve"> </w:t>
      </w:r>
      <w:r w:rsidRPr="00494E50">
        <w:rPr>
          <w:sz w:val="24"/>
          <w:szCs w:val="24"/>
        </w:rPr>
        <w:t xml:space="preserve">Based on the score value, students’ state in current chapter will be identified.  And learning </w:t>
      </w:r>
      <w:r w:rsidRPr="00494E50">
        <w:rPr>
          <w:sz w:val="24"/>
          <w:szCs w:val="24"/>
        </w:rPr>
        <w:t>material (or content) for next chapter is personalized using that state.</w:t>
      </w:r>
      <w:r w:rsidRPr="00494E50">
        <w:rPr>
          <w:sz w:val="24"/>
          <w:szCs w:val="24"/>
          <w:lang w:val="en-IN"/>
        </w:rPr>
        <w:t xml:space="preserve"> </w:t>
      </w:r>
      <w:r w:rsidRPr="00494E50">
        <w:rPr>
          <w:sz w:val="24"/>
          <w:szCs w:val="24"/>
        </w:rPr>
        <w:t>Step 1-5 are repeated till the end of the course.</w:t>
      </w:r>
    </w:p>
    <w:p w14:paraId="11457438" w14:textId="30885273" w:rsidR="00B0507C" w:rsidRDefault="00B0507C" w:rsidP="00494E50">
      <w:pPr>
        <w:spacing w:line="258" w:lineRule="auto"/>
        <w:ind w:right="-38"/>
        <w:jc w:val="both"/>
        <w:rPr>
          <w:sz w:val="24"/>
          <w:szCs w:val="24"/>
          <w:lang w:val="en-IN"/>
        </w:rPr>
      </w:pPr>
    </w:p>
    <w:p w14:paraId="78CFD1E7" w14:textId="57B479BC" w:rsidR="00B0507C" w:rsidRDefault="00B0507C" w:rsidP="00494E50">
      <w:pPr>
        <w:spacing w:line="258" w:lineRule="auto"/>
        <w:ind w:right="-38"/>
        <w:jc w:val="both"/>
        <w:rPr>
          <w:sz w:val="24"/>
          <w:szCs w:val="24"/>
          <w:lang w:val="en-IN"/>
        </w:rPr>
      </w:pPr>
    </w:p>
    <w:p w14:paraId="749F9473" w14:textId="6BE8F571" w:rsidR="00B0507C" w:rsidRDefault="00B0507C" w:rsidP="00B0507C">
      <w:pPr>
        <w:rPr>
          <w:b/>
          <w:sz w:val="28"/>
          <w:szCs w:val="28"/>
        </w:rPr>
      </w:pPr>
      <w:r>
        <w:rPr>
          <w:b/>
          <w:sz w:val="28"/>
          <w:szCs w:val="28"/>
        </w:rPr>
        <w:t>6. CONCLUSION</w:t>
      </w:r>
    </w:p>
    <w:p w14:paraId="41AF1403" w14:textId="77777777" w:rsidR="00B0507C" w:rsidRPr="00494E50" w:rsidRDefault="00B0507C" w:rsidP="00494E50">
      <w:pPr>
        <w:spacing w:line="258" w:lineRule="auto"/>
        <w:ind w:right="-38"/>
        <w:jc w:val="both"/>
        <w:rPr>
          <w:sz w:val="24"/>
          <w:szCs w:val="24"/>
          <w:lang w:val="en-IN"/>
        </w:rPr>
      </w:pPr>
    </w:p>
    <w:p w14:paraId="262E877A" w14:textId="1C2C4E6C" w:rsidR="00B0507C" w:rsidRPr="00B0507C" w:rsidRDefault="00B0507C" w:rsidP="00B0507C">
      <w:pPr>
        <w:jc w:val="both"/>
        <w:rPr>
          <w:sz w:val="24"/>
          <w:szCs w:val="24"/>
        </w:rPr>
      </w:pPr>
      <w:r w:rsidRPr="00B0507C">
        <w:rPr>
          <w:sz w:val="24"/>
          <w:szCs w:val="24"/>
        </w:rPr>
        <w:t>This paper has demonstrated how a machine learning approach can be used to predict LS</w:t>
      </w:r>
      <w:r>
        <w:rPr>
          <w:sz w:val="24"/>
          <w:szCs w:val="24"/>
        </w:rPr>
        <w:t xml:space="preserve"> </w:t>
      </w:r>
      <w:r w:rsidRPr="00B0507C">
        <w:rPr>
          <w:sz w:val="24"/>
          <w:szCs w:val="24"/>
        </w:rPr>
        <w:t>based on a learning theory. It is feasible on larger scale to predict learning styles from corpus of historical data to enable instructors provide personalized learning and education. The prototype plugin can be integrated with existing learning management system platform to automatically present learning materials matching individual behavior. This is done by continuously analyzing system access records to classify leaners and match contents to learning styles. The model evaluation progress is giving promising results. This is work on progress and it is envisaged that the model will generate more accurate results after proper training and validation. Additional tests are being carried out to improve the performance of the model</w:t>
      </w:r>
    </w:p>
    <w:p w14:paraId="03FAA3D0" w14:textId="60B8073D" w:rsidR="00182182" w:rsidRDefault="00182182" w:rsidP="003D5F6F">
      <w:pPr>
        <w:spacing w:line="258" w:lineRule="auto"/>
        <w:ind w:right="-38"/>
        <w:jc w:val="both"/>
        <w:rPr>
          <w:sz w:val="22"/>
          <w:szCs w:val="22"/>
          <w:lang w:val="en-IN"/>
        </w:rPr>
      </w:pPr>
    </w:p>
    <w:p w14:paraId="4B0A8455" w14:textId="77777777" w:rsidR="00B0507C" w:rsidRPr="00260396" w:rsidRDefault="00B0507C" w:rsidP="00B0507C">
      <w:pPr>
        <w:spacing w:line="261" w:lineRule="auto"/>
        <w:ind w:right="80"/>
        <w:jc w:val="both"/>
        <w:rPr>
          <w:b/>
          <w:sz w:val="26"/>
          <w:szCs w:val="26"/>
        </w:rPr>
      </w:pPr>
      <w:r w:rsidRPr="00260396">
        <w:rPr>
          <w:b/>
          <w:sz w:val="26"/>
          <w:szCs w:val="26"/>
        </w:rPr>
        <w:t>7.REFERENCE</w:t>
      </w:r>
    </w:p>
    <w:p w14:paraId="2D9050F0" w14:textId="77777777" w:rsidR="00260396" w:rsidRPr="00260396" w:rsidRDefault="00260396" w:rsidP="003D5F6F">
      <w:pPr>
        <w:spacing w:line="258" w:lineRule="auto"/>
        <w:ind w:right="-38"/>
        <w:jc w:val="both"/>
        <w:rPr>
          <w:sz w:val="24"/>
          <w:szCs w:val="24"/>
          <w:lang w:val="en-IN"/>
        </w:rPr>
      </w:pPr>
    </w:p>
    <w:p w14:paraId="0B428661" w14:textId="69E56CE9" w:rsidR="00260396" w:rsidRPr="00260396" w:rsidRDefault="00260396" w:rsidP="00260396">
      <w:pPr>
        <w:spacing w:line="261" w:lineRule="auto"/>
        <w:ind w:right="80"/>
        <w:jc w:val="both"/>
        <w:rPr>
          <w:sz w:val="24"/>
          <w:szCs w:val="24"/>
          <w:lang w:val="en-IN"/>
        </w:rPr>
      </w:pPr>
      <w:r w:rsidRPr="00260396">
        <w:rPr>
          <w:sz w:val="24"/>
          <w:szCs w:val="24"/>
        </w:rPr>
        <w:t>[1]</w:t>
      </w:r>
      <w:r w:rsidRPr="00260396">
        <w:rPr>
          <w:rFonts w:ascii="Arial" w:eastAsia="Arial" w:hAnsi="Arial" w:cs="Arial"/>
          <w:color w:val="000000"/>
          <w:sz w:val="24"/>
          <w:szCs w:val="24"/>
        </w:rPr>
        <w:t xml:space="preserve"> </w:t>
      </w:r>
      <w:r w:rsidRPr="00260396">
        <w:rPr>
          <w:sz w:val="24"/>
          <w:szCs w:val="24"/>
        </w:rPr>
        <w:t xml:space="preserve">Qianguo Chen </w:t>
      </w:r>
      <w:r w:rsidRPr="00260396">
        <w:rPr>
          <w:sz w:val="24"/>
          <w:szCs w:val="24"/>
          <w:lang w:val="en-IN"/>
        </w:rPr>
        <w:t xml:space="preserve">Learning </w:t>
      </w:r>
      <w:r w:rsidR="00450BD3" w:rsidRPr="00260396">
        <w:rPr>
          <w:sz w:val="24"/>
          <w:szCs w:val="24"/>
          <w:lang w:val="en-IN"/>
        </w:rPr>
        <w:t>Behaviour</w:t>
      </w:r>
      <w:r w:rsidRPr="00260396">
        <w:rPr>
          <w:sz w:val="24"/>
          <w:szCs w:val="24"/>
          <w:lang w:val="en-IN"/>
        </w:rPr>
        <w:t xml:space="preserve"> Analysis and Prediction Based on E-Learning Platform Data </w:t>
      </w:r>
      <w:r w:rsidR="00450BD3" w:rsidRPr="00260396">
        <w:rPr>
          <w:sz w:val="24"/>
          <w:szCs w:val="24"/>
        </w:rPr>
        <w:t>year:</w:t>
      </w:r>
      <w:r w:rsidRPr="00260396">
        <w:rPr>
          <w:sz w:val="24"/>
          <w:szCs w:val="24"/>
        </w:rPr>
        <w:t xml:space="preserve"> 2017</w:t>
      </w:r>
    </w:p>
    <w:p w14:paraId="701ADDC0" w14:textId="77777777" w:rsidR="00260396" w:rsidRDefault="00260396" w:rsidP="00260396">
      <w:pPr>
        <w:spacing w:line="261" w:lineRule="auto"/>
        <w:ind w:right="80"/>
        <w:rPr>
          <w:sz w:val="24"/>
          <w:szCs w:val="24"/>
        </w:rPr>
      </w:pPr>
    </w:p>
    <w:p w14:paraId="51B9F879" w14:textId="20AD6279" w:rsidR="00260396" w:rsidRDefault="00260396" w:rsidP="00260396">
      <w:pPr>
        <w:spacing w:line="261" w:lineRule="auto"/>
        <w:ind w:right="80"/>
        <w:jc w:val="both"/>
        <w:rPr>
          <w:sz w:val="24"/>
          <w:szCs w:val="24"/>
        </w:rPr>
      </w:pPr>
      <w:r w:rsidRPr="00260396">
        <w:rPr>
          <w:sz w:val="24"/>
          <w:szCs w:val="24"/>
        </w:rPr>
        <w:t>[2]</w:t>
      </w:r>
      <w:r w:rsidRPr="00260396">
        <w:rPr>
          <w:rFonts w:ascii="Arial" w:eastAsia="Arial" w:hAnsi="Arial" w:cs="Arial"/>
          <w:color w:val="000000"/>
          <w:sz w:val="24"/>
          <w:szCs w:val="24"/>
          <w:lang w:eastAsia="en-IN"/>
        </w:rPr>
        <w:t xml:space="preserve"> </w:t>
      </w:r>
      <w:r w:rsidRPr="00260396">
        <w:rPr>
          <w:sz w:val="24"/>
          <w:szCs w:val="24"/>
          <w:lang w:val="en-IN"/>
        </w:rPr>
        <w:t xml:space="preserve">Pedro J. Muñoz-Merino, and Carlos Delgado Kloos </w:t>
      </w:r>
      <w:r w:rsidRPr="00260396">
        <w:rPr>
          <w:sz w:val="24"/>
          <w:szCs w:val="24"/>
        </w:rPr>
        <w:t xml:space="preserve">Student Behavior and Interaction Patterns </w:t>
      </w:r>
      <w:r w:rsidR="00450BD3" w:rsidRPr="00260396">
        <w:rPr>
          <w:sz w:val="24"/>
          <w:szCs w:val="24"/>
        </w:rPr>
        <w:t>with</w:t>
      </w:r>
      <w:r w:rsidRPr="00260396">
        <w:rPr>
          <w:sz w:val="24"/>
          <w:szCs w:val="24"/>
        </w:rPr>
        <w:t xml:space="preserve"> </w:t>
      </w:r>
      <w:r w:rsidR="00450BD3" w:rsidRPr="00260396">
        <w:rPr>
          <w:sz w:val="24"/>
          <w:szCs w:val="24"/>
        </w:rPr>
        <w:t>an LMS</w:t>
      </w:r>
      <w:r w:rsidRPr="00260396">
        <w:rPr>
          <w:sz w:val="24"/>
          <w:szCs w:val="24"/>
        </w:rPr>
        <w:t xml:space="preserve"> as Motivation Predictors in E-Learning </w:t>
      </w:r>
      <w:r w:rsidR="00450BD3" w:rsidRPr="00260396">
        <w:rPr>
          <w:sz w:val="24"/>
          <w:szCs w:val="24"/>
        </w:rPr>
        <w:t>Settings</w:t>
      </w:r>
      <w:r w:rsidR="00450BD3" w:rsidRPr="00260396">
        <w:rPr>
          <w:sz w:val="24"/>
          <w:szCs w:val="24"/>
          <w:lang w:val="en-IN"/>
        </w:rPr>
        <w:t xml:space="preserve"> Year</w:t>
      </w:r>
      <w:r w:rsidR="00450BD3" w:rsidRPr="00260396">
        <w:rPr>
          <w:sz w:val="24"/>
          <w:szCs w:val="24"/>
        </w:rPr>
        <w:t>:</w:t>
      </w:r>
      <w:r w:rsidRPr="00260396">
        <w:rPr>
          <w:sz w:val="24"/>
          <w:szCs w:val="24"/>
        </w:rPr>
        <w:t xml:space="preserve"> 2013</w:t>
      </w:r>
    </w:p>
    <w:p w14:paraId="2DAA9CC6" w14:textId="054D27F5" w:rsidR="00260396" w:rsidRDefault="00260396" w:rsidP="00260396">
      <w:pPr>
        <w:spacing w:line="261" w:lineRule="auto"/>
        <w:ind w:right="80"/>
        <w:jc w:val="both"/>
        <w:rPr>
          <w:sz w:val="24"/>
          <w:szCs w:val="24"/>
          <w:lang w:val="en-IN"/>
        </w:rPr>
      </w:pPr>
    </w:p>
    <w:p w14:paraId="0A21E1E0" w14:textId="7330AEA0" w:rsidR="00260396" w:rsidRPr="00260396" w:rsidRDefault="00260396" w:rsidP="00260396">
      <w:pPr>
        <w:spacing w:line="261" w:lineRule="auto"/>
        <w:ind w:right="80"/>
        <w:rPr>
          <w:sz w:val="24"/>
          <w:szCs w:val="24"/>
          <w:lang w:val="en-IN"/>
        </w:rPr>
      </w:pPr>
      <w:r w:rsidRPr="00260396">
        <w:rPr>
          <w:sz w:val="24"/>
          <w:szCs w:val="24"/>
        </w:rPr>
        <w:t xml:space="preserve">[3] Ai-lun wu, Shun-jyh wu and Shu-ling </w:t>
      </w:r>
      <w:r w:rsidR="00450BD3" w:rsidRPr="00260396">
        <w:rPr>
          <w:sz w:val="24"/>
          <w:szCs w:val="24"/>
        </w:rPr>
        <w:t>lin Grey</w:t>
      </w:r>
      <w:r w:rsidRPr="00260396">
        <w:rPr>
          <w:sz w:val="24"/>
          <w:szCs w:val="24"/>
          <w:lang w:val="en-IN"/>
        </w:rPr>
        <w:t xml:space="preserve"> relational analysis of students’behavior in lms </w:t>
      </w:r>
      <w:r w:rsidR="00450BD3" w:rsidRPr="00260396">
        <w:rPr>
          <w:sz w:val="24"/>
          <w:szCs w:val="24"/>
        </w:rPr>
        <w:t>Year:</w:t>
      </w:r>
      <w:r w:rsidRPr="00260396">
        <w:rPr>
          <w:sz w:val="24"/>
          <w:szCs w:val="24"/>
        </w:rPr>
        <w:t xml:space="preserve"> 2016</w:t>
      </w:r>
    </w:p>
    <w:p w14:paraId="47F12B57" w14:textId="0A188EF6" w:rsidR="00A3409C" w:rsidRDefault="00A3409C" w:rsidP="00260396">
      <w:pPr>
        <w:spacing w:line="261" w:lineRule="auto"/>
        <w:ind w:right="80"/>
        <w:jc w:val="both"/>
        <w:rPr>
          <w:sz w:val="24"/>
          <w:szCs w:val="24"/>
          <w:lang w:val="en-IN"/>
        </w:rPr>
      </w:pPr>
    </w:p>
    <w:p w14:paraId="585E361F" w14:textId="77777777" w:rsidR="00A3409C" w:rsidRPr="00A3409C" w:rsidRDefault="00A3409C" w:rsidP="00A3409C">
      <w:pPr>
        <w:spacing w:line="261" w:lineRule="auto"/>
        <w:ind w:right="80"/>
        <w:jc w:val="both"/>
        <w:rPr>
          <w:sz w:val="24"/>
          <w:szCs w:val="24"/>
          <w:lang w:val="en-IN"/>
        </w:rPr>
      </w:pPr>
      <w:r w:rsidRPr="00A3409C">
        <w:rPr>
          <w:sz w:val="24"/>
          <w:szCs w:val="24"/>
          <w:lang w:val="en-IN"/>
        </w:rPr>
        <w:t>[4]</w:t>
      </w:r>
      <w:r w:rsidRPr="00A3409C">
        <w:rPr>
          <w:rFonts w:ascii="Arial" w:eastAsia="Arial" w:hAnsi="Arial" w:cs="Arial"/>
          <w:color w:val="000000"/>
          <w:sz w:val="24"/>
          <w:szCs w:val="24"/>
        </w:rPr>
        <w:t xml:space="preserve"> </w:t>
      </w:r>
      <w:r w:rsidRPr="00A3409C">
        <w:rPr>
          <w:sz w:val="24"/>
          <w:szCs w:val="24"/>
        </w:rPr>
        <w:t xml:space="preserve">Junjie Hou, Yiping Wen </w:t>
      </w:r>
      <w:r w:rsidRPr="00A3409C">
        <w:rPr>
          <w:sz w:val="24"/>
          <w:szCs w:val="24"/>
          <w:lang w:val="en-IN"/>
        </w:rPr>
        <w:t xml:space="preserve">Prediction of learner’s academic performance using </w:t>
      </w:r>
      <w:r w:rsidRPr="00A3409C">
        <w:rPr>
          <w:sz w:val="24"/>
          <w:szCs w:val="24"/>
        </w:rPr>
        <w:t>factorization machine and decision tree</w:t>
      </w:r>
    </w:p>
    <w:p w14:paraId="314F29B1" w14:textId="52C0AC18" w:rsidR="00A3409C" w:rsidRPr="00A3409C" w:rsidRDefault="00450BD3" w:rsidP="00A3409C">
      <w:pPr>
        <w:spacing w:line="261" w:lineRule="auto"/>
        <w:ind w:right="80"/>
        <w:jc w:val="both"/>
        <w:rPr>
          <w:sz w:val="24"/>
          <w:szCs w:val="24"/>
          <w:lang w:val="en-IN"/>
        </w:rPr>
      </w:pPr>
      <w:r w:rsidRPr="00A3409C">
        <w:rPr>
          <w:sz w:val="24"/>
          <w:szCs w:val="24"/>
        </w:rPr>
        <w:t>Year:</w:t>
      </w:r>
      <w:r w:rsidR="00A3409C" w:rsidRPr="00A3409C">
        <w:rPr>
          <w:sz w:val="24"/>
          <w:szCs w:val="24"/>
        </w:rPr>
        <w:t xml:space="preserve"> 2019</w:t>
      </w:r>
    </w:p>
    <w:p w14:paraId="6B312B7C" w14:textId="19F9AC4C" w:rsidR="00A3409C" w:rsidRDefault="00A3409C" w:rsidP="00260396">
      <w:pPr>
        <w:spacing w:line="261" w:lineRule="auto"/>
        <w:ind w:right="80"/>
        <w:jc w:val="both"/>
        <w:rPr>
          <w:sz w:val="24"/>
          <w:szCs w:val="24"/>
          <w:lang w:val="en-IN"/>
        </w:rPr>
      </w:pPr>
    </w:p>
    <w:p w14:paraId="3EDFD3E2" w14:textId="5B450C7F" w:rsidR="00A3409C" w:rsidRPr="00A3409C" w:rsidRDefault="00A3409C" w:rsidP="00450BD3">
      <w:pPr>
        <w:autoSpaceDE w:val="0"/>
        <w:autoSpaceDN w:val="0"/>
        <w:adjustRightInd w:val="0"/>
        <w:jc w:val="both"/>
        <w:rPr>
          <w:rFonts w:ascii="TimesNewRomanPSMT" w:hAnsi="TimesNewRomanPSMT" w:cs="TimesNewRomanPSMT"/>
          <w:sz w:val="24"/>
          <w:szCs w:val="24"/>
          <w:lang w:val="en-IN"/>
        </w:rPr>
      </w:pPr>
      <w:r>
        <w:rPr>
          <w:sz w:val="24"/>
          <w:szCs w:val="24"/>
          <w:lang w:val="en-IN"/>
        </w:rPr>
        <w:lastRenderedPageBreak/>
        <w:t xml:space="preserve">[5] </w:t>
      </w:r>
      <w:r w:rsidRPr="00A3409C">
        <w:rPr>
          <w:rFonts w:ascii="TimesNewRomanPSMT" w:hAnsi="TimesNewRomanPSMT" w:cs="TimesNewRomanPSMT"/>
          <w:sz w:val="24"/>
          <w:szCs w:val="24"/>
          <w:lang w:val="en-IN"/>
        </w:rPr>
        <w:t>Ratnapala I P, Ragel R G, Deegalla S. Students behavioural analysis</w:t>
      </w:r>
      <w:r>
        <w:rPr>
          <w:rFonts w:ascii="TimesNewRomanPSMT" w:hAnsi="TimesNewRomanPSMT" w:cs="TimesNewRomanPSMT"/>
          <w:sz w:val="24"/>
          <w:szCs w:val="24"/>
          <w:lang w:val="en-IN"/>
        </w:rPr>
        <w:t xml:space="preserve"> </w:t>
      </w:r>
      <w:r w:rsidRPr="00A3409C">
        <w:rPr>
          <w:rFonts w:ascii="TimesNewRomanPSMT" w:hAnsi="TimesNewRomanPSMT" w:cs="TimesNewRomanPSMT"/>
          <w:sz w:val="24"/>
          <w:szCs w:val="24"/>
          <w:lang w:val="en-IN"/>
        </w:rPr>
        <w:t>in an online learning environment using data mining[C] International Conference on Information and Automation for</w:t>
      </w:r>
      <w:r>
        <w:rPr>
          <w:rFonts w:ascii="TimesNewRomanPSMT" w:hAnsi="TimesNewRomanPSMT" w:cs="TimesNewRomanPSMT"/>
          <w:sz w:val="24"/>
          <w:szCs w:val="24"/>
          <w:lang w:val="en-IN"/>
        </w:rPr>
        <w:t xml:space="preserve"> </w:t>
      </w:r>
      <w:r w:rsidRPr="00A3409C">
        <w:rPr>
          <w:rFonts w:ascii="TimesNewRomanPSMT" w:hAnsi="TimesNewRomanPSMT" w:cs="TimesNewRomanPSMT"/>
          <w:sz w:val="24"/>
          <w:szCs w:val="24"/>
          <w:lang w:val="en-IN"/>
        </w:rPr>
        <w:t>Sustainability. IEEE, 2014.J.</w:t>
      </w:r>
    </w:p>
    <w:p w14:paraId="2C8E9D68" w14:textId="02FD41BA" w:rsidR="00260396" w:rsidRDefault="00260396" w:rsidP="00450BD3">
      <w:pPr>
        <w:spacing w:line="258" w:lineRule="auto"/>
        <w:ind w:right="-38"/>
        <w:jc w:val="both"/>
        <w:rPr>
          <w:sz w:val="22"/>
          <w:szCs w:val="22"/>
          <w:lang w:val="en-IN"/>
        </w:rPr>
      </w:pPr>
    </w:p>
    <w:p w14:paraId="2F8082A0" w14:textId="44970749" w:rsidR="00A3409C" w:rsidRDefault="00FC23B7" w:rsidP="00450BD3">
      <w:pPr>
        <w:autoSpaceDE w:val="0"/>
        <w:autoSpaceDN w:val="0"/>
        <w:adjustRightInd w:val="0"/>
        <w:jc w:val="both"/>
        <w:rPr>
          <w:rFonts w:ascii="TimesNewRoman" w:hAnsi="TimesNewRoman" w:cs="TimesNewRoman"/>
          <w:sz w:val="24"/>
          <w:szCs w:val="24"/>
          <w:lang w:val="en-IN"/>
        </w:rPr>
      </w:pPr>
      <w:r>
        <w:rPr>
          <w:rFonts w:ascii="TimesNewRoman" w:hAnsi="TimesNewRoman" w:cs="TimesNewRoman"/>
          <w:sz w:val="24"/>
          <w:szCs w:val="24"/>
          <w:lang w:val="en-IN"/>
        </w:rPr>
        <w:t>[6]</w:t>
      </w:r>
      <w:r w:rsidR="00450BD3">
        <w:rPr>
          <w:rFonts w:ascii="TimesNewRoman" w:hAnsi="TimesNewRoman" w:cs="TimesNewRoman"/>
          <w:sz w:val="24"/>
          <w:szCs w:val="24"/>
          <w:lang w:val="en-IN"/>
        </w:rPr>
        <w:t xml:space="preserve"> </w:t>
      </w:r>
      <w:r w:rsidRPr="00FC23B7">
        <w:rPr>
          <w:rFonts w:ascii="TimesNewRoman" w:hAnsi="TimesNewRoman" w:cs="TimesNewRoman"/>
          <w:sz w:val="24"/>
          <w:szCs w:val="24"/>
          <w:lang w:val="en-IN"/>
        </w:rPr>
        <w:t>T. Thiele, A. Singleton, D. Pope and D. Stanistreet, "Predicting</w:t>
      </w:r>
      <w:r>
        <w:rPr>
          <w:rFonts w:ascii="TimesNewRoman" w:hAnsi="TimesNewRoman" w:cs="TimesNewRoman"/>
          <w:sz w:val="24"/>
          <w:szCs w:val="24"/>
          <w:lang w:val="en-IN"/>
        </w:rPr>
        <w:t xml:space="preserve"> </w:t>
      </w:r>
      <w:r w:rsidRPr="00FC23B7">
        <w:rPr>
          <w:rFonts w:ascii="TimesNewRoman" w:hAnsi="TimesNewRoman" w:cs="TimesNewRoman"/>
          <w:sz w:val="24"/>
          <w:szCs w:val="24"/>
          <w:lang w:val="en-IN"/>
        </w:rPr>
        <w:t>students' academic performance based on school and</w:t>
      </w:r>
      <w:r>
        <w:rPr>
          <w:rFonts w:ascii="TimesNewRoman" w:hAnsi="TimesNewRoman" w:cs="TimesNewRoman"/>
          <w:sz w:val="24"/>
          <w:szCs w:val="24"/>
          <w:lang w:val="en-IN"/>
        </w:rPr>
        <w:t xml:space="preserve"> </w:t>
      </w:r>
      <w:r w:rsidRPr="00FC23B7">
        <w:rPr>
          <w:rFonts w:ascii="TimesNewRoman" w:hAnsi="TimesNewRoman" w:cs="TimesNewRoman"/>
          <w:sz w:val="24"/>
          <w:szCs w:val="24"/>
          <w:lang w:val="en-IN"/>
        </w:rPr>
        <w:t>sociodemographic</w:t>
      </w:r>
      <w:r>
        <w:rPr>
          <w:rFonts w:ascii="TimesNewRoman" w:hAnsi="TimesNewRoman" w:cs="TimesNewRoman"/>
          <w:sz w:val="24"/>
          <w:szCs w:val="24"/>
          <w:lang w:val="en-IN"/>
        </w:rPr>
        <w:t xml:space="preserve"> </w:t>
      </w:r>
      <w:r w:rsidRPr="00FC23B7">
        <w:rPr>
          <w:rFonts w:ascii="TimesNewRoman" w:hAnsi="TimesNewRoman" w:cs="TimesNewRoman"/>
          <w:sz w:val="24"/>
          <w:szCs w:val="24"/>
          <w:lang w:val="en-IN"/>
        </w:rPr>
        <w:t>characteristics," Studies in Higher Education, vol. 41, no.</w:t>
      </w:r>
      <w:r>
        <w:rPr>
          <w:rFonts w:ascii="TimesNewRoman" w:hAnsi="TimesNewRoman" w:cs="TimesNewRoman"/>
          <w:sz w:val="24"/>
          <w:szCs w:val="24"/>
          <w:lang w:val="en-IN"/>
        </w:rPr>
        <w:t xml:space="preserve"> </w:t>
      </w:r>
      <w:r w:rsidRPr="00FC23B7">
        <w:rPr>
          <w:rFonts w:ascii="TimesNewRoman" w:hAnsi="TimesNewRoman" w:cs="TimesNewRoman"/>
          <w:sz w:val="24"/>
          <w:szCs w:val="24"/>
          <w:lang w:val="en-IN"/>
        </w:rPr>
        <w:t>8, pp. 1-23, 2016, doi: 10.1080/03075079.2014.974528.</w:t>
      </w:r>
    </w:p>
    <w:p w14:paraId="6A512E79" w14:textId="4770C640" w:rsidR="00FC23B7" w:rsidRDefault="00FC23B7" w:rsidP="00450BD3">
      <w:pPr>
        <w:autoSpaceDE w:val="0"/>
        <w:autoSpaceDN w:val="0"/>
        <w:adjustRightInd w:val="0"/>
        <w:jc w:val="both"/>
        <w:rPr>
          <w:rFonts w:ascii="TimesNewRoman" w:hAnsi="TimesNewRoman" w:cs="TimesNewRoman"/>
          <w:sz w:val="24"/>
          <w:szCs w:val="24"/>
          <w:lang w:val="en-IN"/>
        </w:rPr>
      </w:pPr>
    </w:p>
    <w:p w14:paraId="44EAEBCF" w14:textId="77777777" w:rsidR="00254F1C" w:rsidRDefault="00FC23B7" w:rsidP="00450BD3">
      <w:pPr>
        <w:autoSpaceDE w:val="0"/>
        <w:autoSpaceDN w:val="0"/>
        <w:adjustRightInd w:val="0"/>
        <w:jc w:val="both"/>
        <w:rPr>
          <w:rFonts w:ascii="TimesNewRoman" w:hAnsi="TimesNewRoman" w:cs="TimesNewRoman"/>
          <w:sz w:val="24"/>
          <w:szCs w:val="24"/>
          <w:lang w:val="en-IN"/>
        </w:rPr>
      </w:pPr>
      <w:r>
        <w:rPr>
          <w:rFonts w:ascii="TimesNewRoman" w:hAnsi="TimesNewRoman" w:cs="TimesNewRoman"/>
          <w:sz w:val="24"/>
          <w:szCs w:val="24"/>
          <w:lang w:val="en-IN"/>
        </w:rPr>
        <w:t>[7]</w:t>
      </w:r>
      <w:r w:rsidRPr="00FC23B7">
        <w:rPr>
          <w:rFonts w:ascii="TimesNewRoman" w:hAnsi="TimesNewRoman" w:cs="TimesNewRoman"/>
          <w:sz w:val="14"/>
          <w:szCs w:val="14"/>
          <w:lang w:val="en-IN"/>
        </w:rPr>
        <w:t xml:space="preserve"> </w:t>
      </w:r>
      <w:r w:rsidRPr="00FC23B7">
        <w:rPr>
          <w:rFonts w:ascii="TimesNewRoman" w:hAnsi="TimesNewRoman" w:cs="TimesNewRoman"/>
          <w:sz w:val="24"/>
          <w:szCs w:val="24"/>
          <w:lang w:val="en-IN"/>
        </w:rPr>
        <w:t xml:space="preserve">Y. Kuo, J. Chen, Y.Jeng, and Y. Huang, "Real-time learning </w:t>
      </w:r>
      <w:r>
        <w:rPr>
          <w:rFonts w:ascii="TimesNewRoman" w:hAnsi="TimesNewRoman" w:cs="TimesNewRoman"/>
          <w:sz w:val="24"/>
          <w:szCs w:val="24"/>
          <w:lang w:val="en-IN"/>
        </w:rPr>
        <w:t xml:space="preserve">behaviour </w:t>
      </w:r>
      <w:r w:rsidRPr="00FC23B7">
        <w:rPr>
          <w:rFonts w:ascii="TimesNewRoman" w:hAnsi="TimesNewRoman" w:cs="TimesNewRoman"/>
          <w:sz w:val="24"/>
          <w:szCs w:val="24"/>
          <w:lang w:val="en-IN"/>
        </w:rPr>
        <w:t>mining for e-learning," The 2005 IEEE/WIC/ACM</w:t>
      </w:r>
    </w:p>
    <w:p w14:paraId="4C726D7A" w14:textId="6A927C68" w:rsidR="00FC23B7" w:rsidRDefault="00FC23B7" w:rsidP="00450BD3">
      <w:pPr>
        <w:autoSpaceDE w:val="0"/>
        <w:autoSpaceDN w:val="0"/>
        <w:adjustRightInd w:val="0"/>
        <w:jc w:val="both"/>
        <w:rPr>
          <w:rFonts w:ascii="TimesNewRoman" w:hAnsi="TimesNewRoman" w:cs="TimesNewRoman"/>
          <w:sz w:val="24"/>
          <w:szCs w:val="24"/>
          <w:lang w:val="en-IN"/>
        </w:rPr>
      </w:pPr>
      <w:r w:rsidRPr="00FC23B7">
        <w:rPr>
          <w:rFonts w:ascii="TimesNewRoman" w:hAnsi="TimesNewRoman" w:cs="TimesNewRoman"/>
          <w:sz w:val="24"/>
          <w:szCs w:val="24"/>
          <w:lang w:val="en-IN"/>
        </w:rPr>
        <w:t xml:space="preserve"> International</w:t>
      </w:r>
      <w:r w:rsidR="00807A6E">
        <w:rPr>
          <w:rFonts w:ascii="TimesNewRoman" w:hAnsi="TimesNewRoman" w:cs="TimesNewRoman"/>
          <w:sz w:val="24"/>
          <w:szCs w:val="24"/>
          <w:lang w:val="en-IN"/>
        </w:rPr>
        <w:t xml:space="preserve"> </w:t>
      </w:r>
      <w:r w:rsidRPr="00FC23B7">
        <w:rPr>
          <w:rFonts w:ascii="TimesNewRoman" w:hAnsi="TimesNewRoman" w:cs="TimesNewRoman"/>
          <w:sz w:val="24"/>
          <w:szCs w:val="24"/>
          <w:lang w:val="en-IN"/>
        </w:rPr>
        <w:t xml:space="preserve">Conference on </w:t>
      </w:r>
      <w:r w:rsidR="00450BD3" w:rsidRPr="00FC23B7">
        <w:rPr>
          <w:rFonts w:ascii="TimesNewRoman" w:hAnsi="TimesNewRoman" w:cs="TimesNewRoman"/>
          <w:sz w:val="24"/>
          <w:szCs w:val="24"/>
          <w:lang w:val="en-IN"/>
        </w:rPr>
        <w:t>Web Intelligence</w:t>
      </w:r>
      <w:r w:rsidRPr="00FC23B7">
        <w:rPr>
          <w:rFonts w:ascii="TimesNewRoman" w:hAnsi="TimesNewRoman" w:cs="TimesNewRoman"/>
          <w:sz w:val="24"/>
          <w:szCs w:val="24"/>
          <w:lang w:val="en-IN"/>
        </w:rPr>
        <w:t>, 2005, pp. 653-656, doi:10.1109/WI.2005.125.</w:t>
      </w:r>
    </w:p>
    <w:p w14:paraId="5C1297C6" w14:textId="50555B99" w:rsidR="00807A6E" w:rsidRDefault="00807A6E" w:rsidP="00450BD3">
      <w:pPr>
        <w:autoSpaceDE w:val="0"/>
        <w:autoSpaceDN w:val="0"/>
        <w:adjustRightInd w:val="0"/>
        <w:jc w:val="both"/>
        <w:rPr>
          <w:rFonts w:ascii="TimesNewRoman" w:hAnsi="TimesNewRoman" w:cs="TimesNewRoman"/>
          <w:sz w:val="24"/>
          <w:szCs w:val="24"/>
          <w:lang w:val="en-IN"/>
        </w:rPr>
      </w:pPr>
    </w:p>
    <w:p w14:paraId="36CD2ED7" w14:textId="2BA1C5B5" w:rsidR="00807A6E" w:rsidRPr="00807A6E" w:rsidRDefault="00807A6E" w:rsidP="00450BD3">
      <w:pPr>
        <w:autoSpaceDE w:val="0"/>
        <w:autoSpaceDN w:val="0"/>
        <w:adjustRightInd w:val="0"/>
        <w:jc w:val="both"/>
        <w:rPr>
          <w:rFonts w:ascii="TimesNewRoman" w:hAnsi="TimesNewRoman" w:cs="TimesNewRoman"/>
          <w:sz w:val="24"/>
          <w:szCs w:val="24"/>
          <w:lang w:val="en-IN"/>
        </w:rPr>
      </w:pPr>
      <w:r>
        <w:rPr>
          <w:rFonts w:ascii="TimesNewRoman" w:hAnsi="TimesNewRoman" w:cs="TimesNewRoman"/>
          <w:sz w:val="24"/>
          <w:szCs w:val="24"/>
          <w:lang w:val="en-IN"/>
        </w:rPr>
        <w:t>[8]</w:t>
      </w:r>
      <w:r w:rsidR="00450BD3">
        <w:rPr>
          <w:rFonts w:ascii="TimesNewRoman" w:hAnsi="TimesNewRoman" w:cs="TimesNewRoman"/>
          <w:sz w:val="24"/>
          <w:szCs w:val="24"/>
          <w:lang w:val="en-IN"/>
        </w:rPr>
        <w:t xml:space="preserve"> </w:t>
      </w:r>
      <w:r w:rsidRPr="00807A6E">
        <w:rPr>
          <w:rFonts w:ascii="TimesNewRomanPSMT" w:hAnsi="TimesNewRomanPSMT" w:cs="TimesNewRomanPSMT"/>
          <w:sz w:val="24"/>
          <w:szCs w:val="24"/>
          <w:lang w:val="en-IN"/>
        </w:rPr>
        <w:t xml:space="preserve">S. </w:t>
      </w:r>
      <w:r w:rsidR="00450BD3" w:rsidRPr="00807A6E">
        <w:rPr>
          <w:rFonts w:ascii="TimesNewRomanPSMT" w:hAnsi="TimesNewRomanPSMT" w:cs="TimesNewRomanPSMT"/>
          <w:sz w:val="24"/>
          <w:szCs w:val="24"/>
          <w:lang w:val="en-IN"/>
        </w:rPr>
        <w:t>Honey church</w:t>
      </w:r>
      <w:r w:rsidRPr="00807A6E">
        <w:rPr>
          <w:rFonts w:ascii="TimesNewRomanPSMT" w:hAnsi="TimesNewRomanPSMT" w:cs="TimesNewRomanPSMT"/>
          <w:sz w:val="24"/>
          <w:szCs w:val="24"/>
          <w:lang w:val="en-IN"/>
        </w:rPr>
        <w:t xml:space="preserve">, A. Bozkurt, L. Singh, and A. </w:t>
      </w:r>
      <w:r w:rsidR="00450BD3" w:rsidRPr="00807A6E">
        <w:rPr>
          <w:rFonts w:ascii="TimesNewRomanPSMT" w:hAnsi="TimesNewRomanPSMT" w:cs="TimesNewRomanPSMT"/>
          <w:sz w:val="24"/>
          <w:szCs w:val="24"/>
          <w:lang w:val="en-IN"/>
        </w:rPr>
        <w:t>Kouropoulos</w:t>
      </w:r>
      <w:r w:rsidRPr="00807A6E">
        <w:rPr>
          <w:rFonts w:ascii="TimesNewRomanPSMT" w:hAnsi="TimesNewRomanPSMT" w:cs="TimesNewRomanPSMT"/>
          <w:sz w:val="24"/>
          <w:szCs w:val="24"/>
          <w:lang w:val="en-IN"/>
        </w:rPr>
        <w:t xml:space="preserve">, “Learners on the Periphery: </w:t>
      </w:r>
      <w:r w:rsidR="00450BD3" w:rsidRPr="00807A6E">
        <w:rPr>
          <w:rFonts w:ascii="TimesNewRomanPSMT" w:hAnsi="TimesNewRomanPSMT" w:cs="TimesNewRomanPSMT"/>
          <w:sz w:val="24"/>
          <w:szCs w:val="24"/>
          <w:lang w:val="en-IN"/>
        </w:rPr>
        <w:t>Larker’s</w:t>
      </w:r>
      <w:r w:rsidRPr="00807A6E">
        <w:rPr>
          <w:rFonts w:ascii="TimesNewRomanPSMT" w:hAnsi="TimesNewRomanPSMT" w:cs="TimesNewRomanPSMT"/>
          <w:sz w:val="24"/>
          <w:szCs w:val="24"/>
          <w:lang w:val="en-IN"/>
        </w:rPr>
        <w:t xml:space="preserve"> as</w:t>
      </w:r>
      <w:r>
        <w:rPr>
          <w:rFonts w:ascii="TimesNewRoman" w:hAnsi="TimesNewRoman" w:cs="TimesNewRoman"/>
          <w:sz w:val="24"/>
          <w:szCs w:val="24"/>
          <w:lang w:val="en-IN"/>
        </w:rPr>
        <w:t xml:space="preserve"> </w:t>
      </w:r>
      <w:r w:rsidRPr="00807A6E">
        <w:rPr>
          <w:rFonts w:ascii="TimesNewRomanPSMT" w:hAnsi="TimesNewRomanPSMT" w:cs="TimesNewRomanPSMT"/>
          <w:sz w:val="24"/>
          <w:szCs w:val="24"/>
          <w:lang w:val="en-IN"/>
        </w:rPr>
        <w:t xml:space="preserve">Invisible Learners,” </w:t>
      </w:r>
      <w:r w:rsidRPr="00807A6E">
        <w:rPr>
          <w:rFonts w:ascii="TimesNewRomanPS-ItalicMT" w:hAnsi="TimesNewRomanPS-ItalicMT" w:cs="TimesNewRomanPS-ItalicMT"/>
          <w:i/>
          <w:iCs/>
          <w:sz w:val="24"/>
          <w:szCs w:val="24"/>
          <w:lang w:val="en-IN"/>
        </w:rPr>
        <w:t>Eur. J. Open</w:t>
      </w:r>
      <w:r w:rsidRPr="00807A6E">
        <w:rPr>
          <w:rFonts w:ascii="TimesNewRomanPSMT" w:hAnsi="TimesNewRomanPSMT" w:cs="TimesNewRomanPSMT"/>
          <w:sz w:val="24"/>
          <w:szCs w:val="24"/>
          <w:lang w:val="en-IN"/>
        </w:rPr>
        <w:t>, vol. 20, no. 1, pp. 191–1027, 2017.</w:t>
      </w:r>
    </w:p>
    <w:p w14:paraId="725623E9" w14:textId="77777777" w:rsidR="00260396" w:rsidRDefault="00260396" w:rsidP="00450BD3">
      <w:pPr>
        <w:spacing w:line="258" w:lineRule="auto"/>
        <w:ind w:right="-38"/>
        <w:jc w:val="both"/>
        <w:rPr>
          <w:sz w:val="22"/>
          <w:szCs w:val="22"/>
          <w:lang w:val="en-IN"/>
        </w:rPr>
      </w:pPr>
    </w:p>
    <w:p w14:paraId="1B7EE6E5" w14:textId="33FEAB80" w:rsidR="00807A6E" w:rsidRDefault="00807A6E" w:rsidP="00450BD3">
      <w:pPr>
        <w:autoSpaceDE w:val="0"/>
        <w:autoSpaceDN w:val="0"/>
        <w:adjustRightInd w:val="0"/>
        <w:jc w:val="both"/>
        <w:rPr>
          <w:sz w:val="24"/>
          <w:szCs w:val="24"/>
          <w:lang w:val="en-IN"/>
        </w:rPr>
      </w:pPr>
      <w:r>
        <w:rPr>
          <w:sz w:val="22"/>
          <w:szCs w:val="22"/>
          <w:lang w:val="en-IN"/>
        </w:rPr>
        <w:t>[9]</w:t>
      </w:r>
      <w:r w:rsidRPr="00807A6E">
        <w:rPr>
          <w:rFonts w:ascii="TimesNewRomanPSMT" w:hAnsi="TimesNewRomanPSMT" w:cs="TimesNewRomanPSMT"/>
          <w:lang w:val="en-IN"/>
        </w:rPr>
        <w:t xml:space="preserve"> </w:t>
      </w:r>
      <w:r w:rsidRPr="00807A6E">
        <w:rPr>
          <w:sz w:val="24"/>
          <w:szCs w:val="24"/>
          <w:lang w:val="en-IN"/>
        </w:rPr>
        <w:t xml:space="preserve">D. Kolb, A., </w:t>
      </w:r>
      <w:r w:rsidR="00450BD3">
        <w:rPr>
          <w:i/>
          <w:iCs/>
          <w:sz w:val="24"/>
          <w:szCs w:val="24"/>
          <w:lang w:val="en-IN"/>
        </w:rPr>
        <w:t>experimental</w:t>
      </w:r>
      <w:r w:rsidRPr="00254F1C">
        <w:rPr>
          <w:i/>
          <w:iCs/>
          <w:sz w:val="24"/>
          <w:szCs w:val="24"/>
          <w:lang w:val="en-IN"/>
        </w:rPr>
        <w:t xml:space="preserve"> Learning: Experience as the Source of Learning and </w:t>
      </w:r>
      <w:r w:rsidR="00254F1C">
        <w:rPr>
          <w:i/>
          <w:iCs/>
          <w:sz w:val="24"/>
          <w:szCs w:val="24"/>
          <w:lang w:val="en-IN"/>
        </w:rPr>
        <w:t>dw</w:t>
      </w:r>
      <w:r w:rsidRPr="00254F1C">
        <w:rPr>
          <w:sz w:val="24"/>
          <w:szCs w:val="24"/>
          <w:lang w:val="en-IN"/>
        </w:rPr>
        <w:t>, 2nd ed.</w:t>
      </w:r>
      <w:r w:rsidR="0072126C">
        <w:rPr>
          <w:sz w:val="24"/>
          <w:szCs w:val="24"/>
          <w:lang w:val="en-IN"/>
        </w:rPr>
        <w:t xml:space="preserve"> </w:t>
      </w:r>
      <w:r w:rsidRPr="00254F1C">
        <w:rPr>
          <w:sz w:val="24"/>
          <w:szCs w:val="24"/>
          <w:lang w:val="en-IN"/>
        </w:rPr>
        <w:t>Pearson Education, 2015</w:t>
      </w:r>
      <w:r w:rsidRPr="00807A6E">
        <w:rPr>
          <w:sz w:val="24"/>
          <w:szCs w:val="24"/>
          <w:lang w:val="en-IN"/>
        </w:rPr>
        <w:t>.</w:t>
      </w:r>
    </w:p>
    <w:p w14:paraId="251E06E1" w14:textId="77777777" w:rsidR="00807A6E" w:rsidRDefault="00807A6E" w:rsidP="00450BD3">
      <w:pPr>
        <w:spacing w:line="258" w:lineRule="auto"/>
        <w:ind w:right="-38"/>
        <w:jc w:val="both"/>
        <w:rPr>
          <w:sz w:val="24"/>
          <w:szCs w:val="24"/>
          <w:lang w:val="en-IN"/>
        </w:rPr>
      </w:pPr>
    </w:p>
    <w:p w14:paraId="03F10E47" w14:textId="0A5192B6" w:rsidR="00807A6E" w:rsidRPr="0072126C" w:rsidRDefault="00807A6E" w:rsidP="00450BD3">
      <w:pPr>
        <w:spacing w:line="258" w:lineRule="auto"/>
        <w:ind w:right="-38"/>
        <w:jc w:val="both"/>
        <w:rPr>
          <w:sz w:val="24"/>
          <w:szCs w:val="24"/>
          <w:lang w:val="en-IN"/>
        </w:rPr>
      </w:pPr>
      <w:r>
        <w:rPr>
          <w:sz w:val="24"/>
          <w:szCs w:val="24"/>
          <w:lang w:val="en-IN"/>
        </w:rPr>
        <w:t>[10]</w:t>
      </w:r>
      <w:r w:rsidR="0072126C">
        <w:rPr>
          <w:sz w:val="24"/>
          <w:szCs w:val="24"/>
          <w:lang w:val="en-IN"/>
        </w:rPr>
        <w:t xml:space="preserve"> </w:t>
      </w:r>
      <w:r w:rsidRPr="00254F1C">
        <w:rPr>
          <w:sz w:val="22"/>
          <w:szCs w:val="22"/>
          <w:lang w:val="en-IN"/>
        </w:rPr>
        <w:t>D. W. Huang, H. Diefes-Dux, P. K. Imbrie, B. Daku, and J. G. Kallimani,</w:t>
      </w:r>
      <w:r w:rsidR="00254F1C">
        <w:rPr>
          <w:sz w:val="22"/>
          <w:szCs w:val="22"/>
          <w:lang w:val="en-IN"/>
        </w:rPr>
        <w:t xml:space="preserve"> </w:t>
      </w:r>
      <w:r w:rsidRPr="00254F1C">
        <w:rPr>
          <w:sz w:val="22"/>
          <w:szCs w:val="22"/>
          <w:lang w:val="en-IN"/>
        </w:rPr>
        <w:t>“Learning motivation evaluation for a computer-based instructional</w:t>
      </w:r>
    </w:p>
    <w:p w14:paraId="416B17B0" w14:textId="18385453" w:rsidR="00807A6E" w:rsidRPr="00254F1C" w:rsidRDefault="00807A6E" w:rsidP="00450BD3">
      <w:pPr>
        <w:autoSpaceDE w:val="0"/>
        <w:autoSpaceDN w:val="0"/>
        <w:adjustRightInd w:val="0"/>
        <w:jc w:val="both"/>
        <w:rPr>
          <w:i/>
          <w:iCs/>
          <w:sz w:val="22"/>
          <w:szCs w:val="22"/>
          <w:lang w:val="en-IN"/>
        </w:rPr>
        <w:sectPr w:rsidR="00807A6E" w:rsidRPr="00254F1C" w:rsidSect="009A7830">
          <w:type w:val="continuous"/>
          <w:pgSz w:w="12240" w:h="15840"/>
          <w:pgMar w:top="1276" w:right="1320" w:bottom="280" w:left="1340" w:header="720" w:footer="720" w:gutter="0"/>
          <w:cols w:num="2" w:space="720" w:equalWidth="0">
            <w:col w:w="4429" w:space="713"/>
            <w:col w:w="4438"/>
          </w:cols>
        </w:sectPr>
      </w:pPr>
      <w:r w:rsidRPr="00254F1C">
        <w:rPr>
          <w:sz w:val="22"/>
          <w:szCs w:val="22"/>
          <w:lang w:val="en-IN"/>
        </w:rPr>
        <w:t xml:space="preserve">tutorial using ARCS model of motivational design,” in </w:t>
      </w:r>
      <w:r w:rsidRPr="00254F1C">
        <w:rPr>
          <w:i/>
          <w:iCs/>
          <w:sz w:val="22"/>
          <w:szCs w:val="22"/>
          <w:lang w:val="en-IN"/>
        </w:rPr>
        <w:t>Proc.</w:t>
      </w:r>
      <w:r w:rsidR="00254F1C">
        <w:rPr>
          <w:i/>
          <w:iCs/>
          <w:sz w:val="22"/>
          <w:szCs w:val="22"/>
          <w:lang w:val="en-IN"/>
        </w:rPr>
        <w:t xml:space="preserve"> </w:t>
      </w:r>
      <w:r w:rsidRPr="00254F1C">
        <w:rPr>
          <w:i/>
          <w:iCs/>
          <w:sz w:val="22"/>
          <w:szCs w:val="22"/>
          <w:lang w:val="en-IN"/>
        </w:rPr>
        <w:t>IEEE FIE Conf.</w:t>
      </w:r>
      <w:r w:rsidRPr="00254F1C">
        <w:rPr>
          <w:sz w:val="22"/>
          <w:szCs w:val="22"/>
          <w:lang w:val="en-IN"/>
        </w:rPr>
        <w:t>, Savannah, GA, 2004, pp.</w:t>
      </w:r>
    </w:p>
    <w:p w14:paraId="742867FC" w14:textId="77777777" w:rsidR="00766698" w:rsidRDefault="00766698" w:rsidP="002A7FB2">
      <w:pPr>
        <w:spacing w:line="200" w:lineRule="exact"/>
      </w:pPr>
    </w:p>
    <w:sectPr w:rsidR="00766698">
      <w:pgSz w:w="12240" w:h="15840"/>
      <w:pgMar w:top="1740" w:right="1440" w:bottom="280" w:left="142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7EECB" w14:textId="77777777" w:rsidR="00094776" w:rsidRDefault="00094776">
      <w:r>
        <w:separator/>
      </w:r>
    </w:p>
  </w:endnote>
  <w:endnote w:type="continuationSeparator" w:id="0">
    <w:p w14:paraId="12891A0F" w14:textId="77777777" w:rsidR="00094776" w:rsidRDefault="0009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09806" w14:textId="77777777" w:rsidR="00094776" w:rsidRDefault="00094776">
      <w:r>
        <w:separator/>
      </w:r>
    </w:p>
  </w:footnote>
  <w:footnote w:type="continuationSeparator" w:id="0">
    <w:p w14:paraId="2BE008E6" w14:textId="77777777" w:rsidR="00094776" w:rsidRDefault="00094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B33"/>
    <w:multiLevelType w:val="multilevel"/>
    <w:tmpl w:val="52FAA2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5D837E4"/>
    <w:multiLevelType w:val="hybridMultilevel"/>
    <w:tmpl w:val="AE0CA09E"/>
    <w:lvl w:ilvl="0" w:tplc="3B4C39AA">
      <w:start w:val="1"/>
      <w:numFmt w:val="bullet"/>
      <w:lvlText w:val="○"/>
      <w:lvlJc w:val="left"/>
      <w:pPr>
        <w:tabs>
          <w:tab w:val="num" w:pos="720"/>
        </w:tabs>
        <w:ind w:left="720" w:hanging="360"/>
      </w:pPr>
      <w:rPr>
        <w:rFonts w:ascii="Times New Roman" w:hAnsi="Times New Roman" w:hint="default"/>
      </w:rPr>
    </w:lvl>
    <w:lvl w:ilvl="1" w:tplc="7E062BEE">
      <w:start w:val="1"/>
      <w:numFmt w:val="bullet"/>
      <w:lvlText w:val="○"/>
      <w:lvlJc w:val="left"/>
      <w:pPr>
        <w:tabs>
          <w:tab w:val="num" w:pos="1440"/>
        </w:tabs>
        <w:ind w:left="1440" w:hanging="360"/>
      </w:pPr>
      <w:rPr>
        <w:rFonts w:ascii="Times New Roman" w:hAnsi="Times New Roman" w:hint="default"/>
      </w:rPr>
    </w:lvl>
    <w:lvl w:ilvl="2" w:tplc="D7CA0370" w:tentative="1">
      <w:start w:val="1"/>
      <w:numFmt w:val="bullet"/>
      <w:lvlText w:val="○"/>
      <w:lvlJc w:val="left"/>
      <w:pPr>
        <w:tabs>
          <w:tab w:val="num" w:pos="2160"/>
        </w:tabs>
        <w:ind w:left="2160" w:hanging="360"/>
      </w:pPr>
      <w:rPr>
        <w:rFonts w:ascii="Times New Roman" w:hAnsi="Times New Roman" w:hint="default"/>
      </w:rPr>
    </w:lvl>
    <w:lvl w:ilvl="3" w:tplc="58AAEB36" w:tentative="1">
      <w:start w:val="1"/>
      <w:numFmt w:val="bullet"/>
      <w:lvlText w:val="○"/>
      <w:lvlJc w:val="left"/>
      <w:pPr>
        <w:tabs>
          <w:tab w:val="num" w:pos="2880"/>
        </w:tabs>
        <w:ind w:left="2880" w:hanging="360"/>
      </w:pPr>
      <w:rPr>
        <w:rFonts w:ascii="Times New Roman" w:hAnsi="Times New Roman" w:hint="default"/>
      </w:rPr>
    </w:lvl>
    <w:lvl w:ilvl="4" w:tplc="25C2F6E2" w:tentative="1">
      <w:start w:val="1"/>
      <w:numFmt w:val="bullet"/>
      <w:lvlText w:val="○"/>
      <w:lvlJc w:val="left"/>
      <w:pPr>
        <w:tabs>
          <w:tab w:val="num" w:pos="3600"/>
        </w:tabs>
        <w:ind w:left="3600" w:hanging="360"/>
      </w:pPr>
      <w:rPr>
        <w:rFonts w:ascii="Times New Roman" w:hAnsi="Times New Roman" w:hint="default"/>
      </w:rPr>
    </w:lvl>
    <w:lvl w:ilvl="5" w:tplc="F9780194" w:tentative="1">
      <w:start w:val="1"/>
      <w:numFmt w:val="bullet"/>
      <w:lvlText w:val="○"/>
      <w:lvlJc w:val="left"/>
      <w:pPr>
        <w:tabs>
          <w:tab w:val="num" w:pos="4320"/>
        </w:tabs>
        <w:ind w:left="4320" w:hanging="360"/>
      </w:pPr>
      <w:rPr>
        <w:rFonts w:ascii="Times New Roman" w:hAnsi="Times New Roman" w:hint="default"/>
      </w:rPr>
    </w:lvl>
    <w:lvl w:ilvl="6" w:tplc="FF145B8E" w:tentative="1">
      <w:start w:val="1"/>
      <w:numFmt w:val="bullet"/>
      <w:lvlText w:val="○"/>
      <w:lvlJc w:val="left"/>
      <w:pPr>
        <w:tabs>
          <w:tab w:val="num" w:pos="5040"/>
        </w:tabs>
        <w:ind w:left="5040" w:hanging="360"/>
      </w:pPr>
      <w:rPr>
        <w:rFonts w:ascii="Times New Roman" w:hAnsi="Times New Roman" w:hint="default"/>
      </w:rPr>
    </w:lvl>
    <w:lvl w:ilvl="7" w:tplc="DE142B0C" w:tentative="1">
      <w:start w:val="1"/>
      <w:numFmt w:val="bullet"/>
      <w:lvlText w:val="○"/>
      <w:lvlJc w:val="left"/>
      <w:pPr>
        <w:tabs>
          <w:tab w:val="num" w:pos="5760"/>
        </w:tabs>
        <w:ind w:left="5760" w:hanging="360"/>
      </w:pPr>
      <w:rPr>
        <w:rFonts w:ascii="Times New Roman" w:hAnsi="Times New Roman" w:hint="default"/>
      </w:rPr>
    </w:lvl>
    <w:lvl w:ilvl="8" w:tplc="C03C49D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0553BC"/>
    <w:multiLevelType w:val="hybridMultilevel"/>
    <w:tmpl w:val="26C017AE"/>
    <w:lvl w:ilvl="0" w:tplc="E98ADAF2">
      <w:start w:val="1"/>
      <w:numFmt w:val="bullet"/>
      <w:lvlText w:val="○"/>
      <w:lvlJc w:val="left"/>
      <w:pPr>
        <w:tabs>
          <w:tab w:val="num" w:pos="720"/>
        </w:tabs>
        <w:ind w:left="720" w:hanging="360"/>
      </w:pPr>
      <w:rPr>
        <w:rFonts w:ascii="Times New Roman" w:hAnsi="Times New Roman" w:hint="default"/>
      </w:rPr>
    </w:lvl>
    <w:lvl w:ilvl="1" w:tplc="0A64F570">
      <w:start w:val="1"/>
      <w:numFmt w:val="bullet"/>
      <w:lvlText w:val="○"/>
      <w:lvlJc w:val="left"/>
      <w:pPr>
        <w:tabs>
          <w:tab w:val="num" w:pos="1440"/>
        </w:tabs>
        <w:ind w:left="1440" w:hanging="360"/>
      </w:pPr>
      <w:rPr>
        <w:rFonts w:ascii="Times New Roman" w:hAnsi="Times New Roman" w:hint="default"/>
      </w:rPr>
    </w:lvl>
    <w:lvl w:ilvl="2" w:tplc="8D7E7E84" w:tentative="1">
      <w:start w:val="1"/>
      <w:numFmt w:val="bullet"/>
      <w:lvlText w:val="○"/>
      <w:lvlJc w:val="left"/>
      <w:pPr>
        <w:tabs>
          <w:tab w:val="num" w:pos="2160"/>
        </w:tabs>
        <w:ind w:left="2160" w:hanging="360"/>
      </w:pPr>
      <w:rPr>
        <w:rFonts w:ascii="Times New Roman" w:hAnsi="Times New Roman" w:hint="default"/>
      </w:rPr>
    </w:lvl>
    <w:lvl w:ilvl="3" w:tplc="F2BEFCB0" w:tentative="1">
      <w:start w:val="1"/>
      <w:numFmt w:val="bullet"/>
      <w:lvlText w:val="○"/>
      <w:lvlJc w:val="left"/>
      <w:pPr>
        <w:tabs>
          <w:tab w:val="num" w:pos="2880"/>
        </w:tabs>
        <w:ind w:left="2880" w:hanging="360"/>
      </w:pPr>
      <w:rPr>
        <w:rFonts w:ascii="Times New Roman" w:hAnsi="Times New Roman" w:hint="default"/>
      </w:rPr>
    </w:lvl>
    <w:lvl w:ilvl="4" w:tplc="9148E8D0" w:tentative="1">
      <w:start w:val="1"/>
      <w:numFmt w:val="bullet"/>
      <w:lvlText w:val="○"/>
      <w:lvlJc w:val="left"/>
      <w:pPr>
        <w:tabs>
          <w:tab w:val="num" w:pos="3600"/>
        </w:tabs>
        <w:ind w:left="3600" w:hanging="360"/>
      </w:pPr>
      <w:rPr>
        <w:rFonts w:ascii="Times New Roman" w:hAnsi="Times New Roman" w:hint="default"/>
      </w:rPr>
    </w:lvl>
    <w:lvl w:ilvl="5" w:tplc="FC36391E" w:tentative="1">
      <w:start w:val="1"/>
      <w:numFmt w:val="bullet"/>
      <w:lvlText w:val="○"/>
      <w:lvlJc w:val="left"/>
      <w:pPr>
        <w:tabs>
          <w:tab w:val="num" w:pos="4320"/>
        </w:tabs>
        <w:ind w:left="4320" w:hanging="360"/>
      </w:pPr>
      <w:rPr>
        <w:rFonts w:ascii="Times New Roman" w:hAnsi="Times New Roman" w:hint="default"/>
      </w:rPr>
    </w:lvl>
    <w:lvl w:ilvl="6" w:tplc="B4D02980" w:tentative="1">
      <w:start w:val="1"/>
      <w:numFmt w:val="bullet"/>
      <w:lvlText w:val="○"/>
      <w:lvlJc w:val="left"/>
      <w:pPr>
        <w:tabs>
          <w:tab w:val="num" w:pos="5040"/>
        </w:tabs>
        <w:ind w:left="5040" w:hanging="360"/>
      </w:pPr>
      <w:rPr>
        <w:rFonts w:ascii="Times New Roman" w:hAnsi="Times New Roman" w:hint="default"/>
      </w:rPr>
    </w:lvl>
    <w:lvl w:ilvl="7" w:tplc="5BB00B98" w:tentative="1">
      <w:start w:val="1"/>
      <w:numFmt w:val="bullet"/>
      <w:lvlText w:val="○"/>
      <w:lvlJc w:val="left"/>
      <w:pPr>
        <w:tabs>
          <w:tab w:val="num" w:pos="5760"/>
        </w:tabs>
        <w:ind w:left="5760" w:hanging="360"/>
      </w:pPr>
      <w:rPr>
        <w:rFonts w:ascii="Times New Roman" w:hAnsi="Times New Roman" w:hint="default"/>
      </w:rPr>
    </w:lvl>
    <w:lvl w:ilvl="8" w:tplc="1938BE9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0330297"/>
    <w:multiLevelType w:val="hybridMultilevel"/>
    <w:tmpl w:val="2FD8F33C"/>
    <w:lvl w:ilvl="0" w:tplc="F3385316">
      <w:start w:val="1"/>
      <w:numFmt w:val="decimal"/>
      <w:lvlText w:val="%1."/>
      <w:lvlJc w:val="left"/>
      <w:pPr>
        <w:tabs>
          <w:tab w:val="num" w:pos="720"/>
        </w:tabs>
        <w:ind w:left="720" w:hanging="360"/>
      </w:pPr>
    </w:lvl>
    <w:lvl w:ilvl="1" w:tplc="F606CB30" w:tentative="1">
      <w:start w:val="1"/>
      <w:numFmt w:val="decimal"/>
      <w:lvlText w:val="%2."/>
      <w:lvlJc w:val="left"/>
      <w:pPr>
        <w:tabs>
          <w:tab w:val="num" w:pos="1440"/>
        </w:tabs>
        <w:ind w:left="1440" w:hanging="360"/>
      </w:pPr>
    </w:lvl>
    <w:lvl w:ilvl="2" w:tplc="6CE06344" w:tentative="1">
      <w:start w:val="1"/>
      <w:numFmt w:val="decimal"/>
      <w:lvlText w:val="%3."/>
      <w:lvlJc w:val="left"/>
      <w:pPr>
        <w:tabs>
          <w:tab w:val="num" w:pos="2160"/>
        </w:tabs>
        <w:ind w:left="2160" w:hanging="360"/>
      </w:pPr>
    </w:lvl>
    <w:lvl w:ilvl="3" w:tplc="9CE0B7C8" w:tentative="1">
      <w:start w:val="1"/>
      <w:numFmt w:val="decimal"/>
      <w:lvlText w:val="%4."/>
      <w:lvlJc w:val="left"/>
      <w:pPr>
        <w:tabs>
          <w:tab w:val="num" w:pos="2880"/>
        </w:tabs>
        <w:ind w:left="2880" w:hanging="360"/>
      </w:pPr>
    </w:lvl>
    <w:lvl w:ilvl="4" w:tplc="128E417A" w:tentative="1">
      <w:start w:val="1"/>
      <w:numFmt w:val="decimal"/>
      <w:lvlText w:val="%5."/>
      <w:lvlJc w:val="left"/>
      <w:pPr>
        <w:tabs>
          <w:tab w:val="num" w:pos="3600"/>
        </w:tabs>
        <w:ind w:left="3600" w:hanging="360"/>
      </w:pPr>
    </w:lvl>
    <w:lvl w:ilvl="5" w:tplc="59B01CE2" w:tentative="1">
      <w:start w:val="1"/>
      <w:numFmt w:val="decimal"/>
      <w:lvlText w:val="%6."/>
      <w:lvlJc w:val="left"/>
      <w:pPr>
        <w:tabs>
          <w:tab w:val="num" w:pos="4320"/>
        </w:tabs>
        <w:ind w:left="4320" w:hanging="360"/>
      </w:pPr>
    </w:lvl>
    <w:lvl w:ilvl="6" w:tplc="916EC396" w:tentative="1">
      <w:start w:val="1"/>
      <w:numFmt w:val="decimal"/>
      <w:lvlText w:val="%7."/>
      <w:lvlJc w:val="left"/>
      <w:pPr>
        <w:tabs>
          <w:tab w:val="num" w:pos="5040"/>
        </w:tabs>
        <w:ind w:left="5040" w:hanging="360"/>
      </w:pPr>
    </w:lvl>
    <w:lvl w:ilvl="7" w:tplc="085624A2" w:tentative="1">
      <w:start w:val="1"/>
      <w:numFmt w:val="decimal"/>
      <w:lvlText w:val="%8."/>
      <w:lvlJc w:val="left"/>
      <w:pPr>
        <w:tabs>
          <w:tab w:val="num" w:pos="5760"/>
        </w:tabs>
        <w:ind w:left="5760" w:hanging="360"/>
      </w:pPr>
    </w:lvl>
    <w:lvl w:ilvl="8" w:tplc="AF086E56" w:tentative="1">
      <w:start w:val="1"/>
      <w:numFmt w:val="decimal"/>
      <w:lvlText w:val="%9."/>
      <w:lvlJc w:val="left"/>
      <w:pPr>
        <w:tabs>
          <w:tab w:val="num" w:pos="6480"/>
        </w:tabs>
        <w:ind w:left="6480" w:hanging="360"/>
      </w:pPr>
    </w:lvl>
  </w:abstractNum>
  <w:abstractNum w:abstractNumId="4" w15:restartNumberingAfterBreak="0">
    <w:nsid w:val="22B711EE"/>
    <w:multiLevelType w:val="hybridMultilevel"/>
    <w:tmpl w:val="2FCE7C36"/>
    <w:lvl w:ilvl="0" w:tplc="C26C27E8">
      <w:start w:val="1"/>
      <w:numFmt w:val="decimal"/>
      <w:lvlText w:val="%1."/>
      <w:lvlJc w:val="left"/>
      <w:pPr>
        <w:tabs>
          <w:tab w:val="num" w:pos="720"/>
        </w:tabs>
        <w:ind w:left="720" w:hanging="360"/>
      </w:pPr>
    </w:lvl>
    <w:lvl w:ilvl="1" w:tplc="63FC4B7C" w:tentative="1">
      <w:start w:val="1"/>
      <w:numFmt w:val="decimal"/>
      <w:lvlText w:val="%2."/>
      <w:lvlJc w:val="left"/>
      <w:pPr>
        <w:tabs>
          <w:tab w:val="num" w:pos="1440"/>
        </w:tabs>
        <w:ind w:left="1440" w:hanging="360"/>
      </w:pPr>
    </w:lvl>
    <w:lvl w:ilvl="2" w:tplc="33E09D3A" w:tentative="1">
      <w:start w:val="1"/>
      <w:numFmt w:val="decimal"/>
      <w:lvlText w:val="%3."/>
      <w:lvlJc w:val="left"/>
      <w:pPr>
        <w:tabs>
          <w:tab w:val="num" w:pos="2160"/>
        </w:tabs>
        <w:ind w:left="2160" w:hanging="360"/>
      </w:pPr>
    </w:lvl>
    <w:lvl w:ilvl="3" w:tplc="5D84E374" w:tentative="1">
      <w:start w:val="1"/>
      <w:numFmt w:val="decimal"/>
      <w:lvlText w:val="%4."/>
      <w:lvlJc w:val="left"/>
      <w:pPr>
        <w:tabs>
          <w:tab w:val="num" w:pos="2880"/>
        </w:tabs>
        <w:ind w:left="2880" w:hanging="360"/>
      </w:pPr>
    </w:lvl>
    <w:lvl w:ilvl="4" w:tplc="9ABE12CC" w:tentative="1">
      <w:start w:val="1"/>
      <w:numFmt w:val="decimal"/>
      <w:lvlText w:val="%5."/>
      <w:lvlJc w:val="left"/>
      <w:pPr>
        <w:tabs>
          <w:tab w:val="num" w:pos="3600"/>
        </w:tabs>
        <w:ind w:left="3600" w:hanging="360"/>
      </w:pPr>
    </w:lvl>
    <w:lvl w:ilvl="5" w:tplc="69E886C8" w:tentative="1">
      <w:start w:val="1"/>
      <w:numFmt w:val="decimal"/>
      <w:lvlText w:val="%6."/>
      <w:lvlJc w:val="left"/>
      <w:pPr>
        <w:tabs>
          <w:tab w:val="num" w:pos="4320"/>
        </w:tabs>
        <w:ind w:left="4320" w:hanging="360"/>
      </w:pPr>
    </w:lvl>
    <w:lvl w:ilvl="6" w:tplc="4D60CDEC" w:tentative="1">
      <w:start w:val="1"/>
      <w:numFmt w:val="decimal"/>
      <w:lvlText w:val="%7."/>
      <w:lvlJc w:val="left"/>
      <w:pPr>
        <w:tabs>
          <w:tab w:val="num" w:pos="5040"/>
        </w:tabs>
        <w:ind w:left="5040" w:hanging="360"/>
      </w:pPr>
    </w:lvl>
    <w:lvl w:ilvl="7" w:tplc="532C1908" w:tentative="1">
      <w:start w:val="1"/>
      <w:numFmt w:val="decimal"/>
      <w:lvlText w:val="%8."/>
      <w:lvlJc w:val="left"/>
      <w:pPr>
        <w:tabs>
          <w:tab w:val="num" w:pos="5760"/>
        </w:tabs>
        <w:ind w:left="5760" w:hanging="360"/>
      </w:pPr>
    </w:lvl>
    <w:lvl w:ilvl="8" w:tplc="9482EC66" w:tentative="1">
      <w:start w:val="1"/>
      <w:numFmt w:val="decimal"/>
      <w:lvlText w:val="%9."/>
      <w:lvlJc w:val="left"/>
      <w:pPr>
        <w:tabs>
          <w:tab w:val="num" w:pos="6480"/>
        </w:tabs>
        <w:ind w:left="6480" w:hanging="360"/>
      </w:pPr>
    </w:lvl>
  </w:abstractNum>
  <w:abstractNum w:abstractNumId="5" w15:restartNumberingAfterBreak="0">
    <w:nsid w:val="2F9B14B7"/>
    <w:multiLevelType w:val="hybridMultilevel"/>
    <w:tmpl w:val="AC34C6AA"/>
    <w:lvl w:ilvl="0" w:tplc="13C8682C">
      <w:start w:val="1"/>
      <w:numFmt w:val="decimal"/>
      <w:lvlText w:val="%1."/>
      <w:lvlJc w:val="left"/>
      <w:pPr>
        <w:tabs>
          <w:tab w:val="num" w:pos="720"/>
        </w:tabs>
        <w:ind w:left="720" w:hanging="360"/>
      </w:pPr>
    </w:lvl>
    <w:lvl w:ilvl="1" w:tplc="B96AB0D6" w:tentative="1">
      <w:start w:val="1"/>
      <w:numFmt w:val="decimal"/>
      <w:lvlText w:val="%2."/>
      <w:lvlJc w:val="left"/>
      <w:pPr>
        <w:tabs>
          <w:tab w:val="num" w:pos="1440"/>
        </w:tabs>
        <w:ind w:left="1440" w:hanging="360"/>
      </w:pPr>
    </w:lvl>
    <w:lvl w:ilvl="2" w:tplc="88C43128" w:tentative="1">
      <w:start w:val="1"/>
      <w:numFmt w:val="decimal"/>
      <w:lvlText w:val="%3."/>
      <w:lvlJc w:val="left"/>
      <w:pPr>
        <w:tabs>
          <w:tab w:val="num" w:pos="2160"/>
        </w:tabs>
        <w:ind w:left="2160" w:hanging="360"/>
      </w:pPr>
    </w:lvl>
    <w:lvl w:ilvl="3" w:tplc="4B6CF2BC" w:tentative="1">
      <w:start w:val="1"/>
      <w:numFmt w:val="decimal"/>
      <w:lvlText w:val="%4."/>
      <w:lvlJc w:val="left"/>
      <w:pPr>
        <w:tabs>
          <w:tab w:val="num" w:pos="2880"/>
        </w:tabs>
        <w:ind w:left="2880" w:hanging="360"/>
      </w:pPr>
    </w:lvl>
    <w:lvl w:ilvl="4" w:tplc="952897D8" w:tentative="1">
      <w:start w:val="1"/>
      <w:numFmt w:val="decimal"/>
      <w:lvlText w:val="%5."/>
      <w:lvlJc w:val="left"/>
      <w:pPr>
        <w:tabs>
          <w:tab w:val="num" w:pos="3600"/>
        </w:tabs>
        <w:ind w:left="3600" w:hanging="360"/>
      </w:pPr>
    </w:lvl>
    <w:lvl w:ilvl="5" w:tplc="AD3EC630" w:tentative="1">
      <w:start w:val="1"/>
      <w:numFmt w:val="decimal"/>
      <w:lvlText w:val="%6."/>
      <w:lvlJc w:val="left"/>
      <w:pPr>
        <w:tabs>
          <w:tab w:val="num" w:pos="4320"/>
        </w:tabs>
        <w:ind w:left="4320" w:hanging="360"/>
      </w:pPr>
    </w:lvl>
    <w:lvl w:ilvl="6" w:tplc="920AEB86" w:tentative="1">
      <w:start w:val="1"/>
      <w:numFmt w:val="decimal"/>
      <w:lvlText w:val="%7."/>
      <w:lvlJc w:val="left"/>
      <w:pPr>
        <w:tabs>
          <w:tab w:val="num" w:pos="5040"/>
        </w:tabs>
        <w:ind w:left="5040" w:hanging="360"/>
      </w:pPr>
    </w:lvl>
    <w:lvl w:ilvl="7" w:tplc="3B28D4A2" w:tentative="1">
      <w:start w:val="1"/>
      <w:numFmt w:val="decimal"/>
      <w:lvlText w:val="%8."/>
      <w:lvlJc w:val="left"/>
      <w:pPr>
        <w:tabs>
          <w:tab w:val="num" w:pos="5760"/>
        </w:tabs>
        <w:ind w:left="5760" w:hanging="360"/>
      </w:pPr>
    </w:lvl>
    <w:lvl w:ilvl="8" w:tplc="E5DA5760" w:tentative="1">
      <w:start w:val="1"/>
      <w:numFmt w:val="decimal"/>
      <w:lvlText w:val="%9."/>
      <w:lvlJc w:val="left"/>
      <w:pPr>
        <w:tabs>
          <w:tab w:val="num" w:pos="6480"/>
        </w:tabs>
        <w:ind w:left="6480" w:hanging="360"/>
      </w:pPr>
    </w:lvl>
  </w:abstractNum>
  <w:abstractNum w:abstractNumId="6" w15:restartNumberingAfterBreak="0">
    <w:nsid w:val="351D6260"/>
    <w:multiLevelType w:val="hybridMultilevel"/>
    <w:tmpl w:val="893C27B2"/>
    <w:lvl w:ilvl="0" w:tplc="434ACFDA">
      <w:start w:val="1"/>
      <w:numFmt w:val="decimal"/>
      <w:lvlText w:val="%1."/>
      <w:lvlJc w:val="left"/>
      <w:pPr>
        <w:tabs>
          <w:tab w:val="num" w:pos="720"/>
        </w:tabs>
        <w:ind w:left="720" w:hanging="360"/>
      </w:pPr>
    </w:lvl>
    <w:lvl w:ilvl="1" w:tplc="5422EC62" w:tentative="1">
      <w:start w:val="1"/>
      <w:numFmt w:val="decimal"/>
      <w:lvlText w:val="%2."/>
      <w:lvlJc w:val="left"/>
      <w:pPr>
        <w:tabs>
          <w:tab w:val="num" w:pos="1440"/>
        </w:tabs>
        <w:ind w:left="1440" w:hanging="360"/>
      </w:pPr>
    </w:lvl>
    <w:lvl w:ilvl="2" w:tplc="21F4EBF6" w:tentative="1">
      <w:start w:val="1"/>
      <w:numFmt w:val="decimal"/>
      <w:lvlText w:val="%3."/>
      <w:lvlJc w:val="left"/>
      <w:pPr>
        <w:tabs>
          <w:tab w:val="num" w:pos="2160"/>
        </w:tabs>
        <w:ind w:left="2160" w:hanging="360"/>
      </w:pPr>
    </w:lvl>
    <w:lvl w:ilvl="3" w:tplc="D3D63B74" w:tentative="1">
      <w:start w:val="1"/>
      <w:numFmt w:val="decimal"/>
      <w:lvlText w:val="%4."/>
      <w:lvlJc w:val="left"/>
      <w:pPr>
        <w:tabs>
          <w:tab w:val="num" w:pos="2880"/>
        </w:tabs>
        <w:ind w:left="2880" w:hanging="360"/>
      </w:pPr>
    </w:lvl>
    <w:lvl w:ilvl="4" w:tplc="28A6B1AE" w:tentative="1">
      <w:start w:val="1"/>
      <w:numFmt w:val="decimal"/>
      <w:lvlText w:val="%5."/>
      <w:lvlJc w:val="left"/>
      <w:pPr>
        <w:tabs>
          <w:tab w:val="num" w:pos="3600"/>
        </w:tabs>
        <w:ind w:left="3600" w:hanging="360"/>
      </w:pPr>
    </w:lvl>
    <w:lvl w:ilvl="5" w:tplc="DF0EADF0" w:tentative="1">
      <w:start w:val="1"/>
      <w:numFmt w:val="decimal"/>
      <w:lvlText w:val="%6."/>
      <w:lvlJc w:val="left"/>
      <w:pPr>
        <w:tabs>
          <w:tab w:val="num" w:pos="4320"/>
        </w:tabs>
        <w:ind w:left="4320" w:hanging="360"/>
      </w:pPr>
    </w:lvl>
    <w:lvl w:ilvl="6" w:tplc="3A9243D6" w:tentative="1">
      <w:start w:val="1"/>
      <w:numFmt w:val="decimal"/>
      <w:lvlText w:val="%7."/>
      <w:lvlJc w:val="left"/>
      <w:pPr>
        <w:tabs>
          <w:tab w:val="num" w:pos="5040"/>
        </w:tabs>
        <w:ind w:left="5040" w:hanging="360"/>
      </w:pPr>
    </w:lvl>
    <w:lvl w:ilvl="7" w:tplc="F7307122" w:tentative="1">
      <w:start w:val="1"/>
      <w:numFmt w:val="decimal"/>
      <w:lvlText w:val="%8."/>
      <w:lvlJc w:val="left"/>
      <w:pPr>
        <w:tabs>
          <w:tab w:val="num" w:pos="5760"/>
        </w:tabs>
        <w:ind w:left="5760" w:hanging="360"/>
      </w:pPr>
    </w:lvl>
    <w:lvl w:ilvl="8" w:tplc="84DC7212" w:tentative="1">
      <w:start w:val="1"/>
      <w:numFmt w:val="decimal"/>
      <w:lvlText w:val="%9."/>
      <w:lvlJc w:val="left"/>
      <w:pPr>
        <w:tabs>
          <w:tab w:val="num" w:pos="6480"/>
        </w:tabs>
        <w:ind w:left="6480" w:hanging="360"/>
      </w:pPr>
    </w:lvl>
  </w:abstractNum>
  <w:abstractNum w:abstractNumId="7" w15:restartNumberingAfterBreak="0">
    <w:nsid w:val="37FE46FA"/>
    <w:multiLevelType w:val="hybridMultilevel"/>
    <w:tmpl w:val="4C749760"/>
    <w:lvl w:ilvl="0" w:tplc="E3F4BF54">
      <w:start w:val="1"/>
      <w:numFmt w:val="decimal"/>
      <w:lvlText w:val="%1."/>
      <w:lvlJc w:val="left"/>
      <w:pPr>
        <w:tabs>
          <w:tab w:val="num" w:pos="720"/>
        </w:tabs>
        <w:ind w:left="720" w:hanging="360"/>
      </w:pPr>
    </w:lvl>
    <w:lvl w:ilvl="1" w:tplc="99A0F6A2" w:tentative="1">
      <w:start w:val="1"/>
      <w:numFmt w:val="decimal"/>
      <w:lvlText w:val="%2."/>
      <w:lvlJc w:val="left"/>
      <w:pPr>
        <w:tabs>
          <w:tab w:val="num" w:pos="1440"/>
        </w:tabs>
        <w:ind w:left="1440" w:hanging="360"/>
      </w:pPr>
    </w:lvl>
    <w:lvl w:ilvl="2" w:tplc="4BCC2DF4" w:tentative="1">
      <w:start w:val="1"/>
      <w:numFmt w:val="decimal"/>
      <w:lvlText w:val="%3."/>
      <w:lvlJc w:val="left"/>
      <w:pPr>
        <w:tabs>
          <w:tab w:val="num" w:pos="2160"/>
        </w:tabs>
        <w:ind w:left="2160" w:hanging="360"/>
      </w:pPr>
    </w:lvl>
    <w:lvl w:ilvl="3" w:tplc="30429F98" w:tentative="1">
      <w:start w:val="1"/>
      <w:numFmt w:val="decimal"/>
      <w:lvlText w:val="%4."/>
      <w:lvlJc w:val="left"/>
      <w:pPr>
        <w:tabs>
          <w:tab w:val="num" w:pos="2880"/>
        </w:tabs>
        <w:ind w:left="2880" w:hanging="360"/>
      </w:pPr>
    </w:lvl>
    <w:lvl w:ilvl="4" w:tplc="20305940" w:tentative="1">
      <w:start w:val="1"/>
      <w:numFmt w:val="decimal"/>
      <w:lvlText w:val="%5."/>
      <w:lvlJc w:val="left"/>
      <w:pPr>
        <w:tabs>
          <w:tab w:val="num" w:pos="3600"/>
        </w:tabs>
        <w:ind w:left="3600" w:hanging="360"/>
      </w:pPr>
    </w:lvl>
    <w:lvl w:ilvl="5" w:tplc="58E83B4E" w:tentative="1">
      <w:start w:val="1"/>
      <w:numFmt w:val="decimal"/>
      <w:lvlText w:val="%6."/>
      <w:lvlJc w:val="left"/>
      <w:pPr>
        <w:tabs>
          <w:tab w:val="num" w:pos="4320"/>
        </w:tabs>
        <w:ind w:left="4320" w:hanging="360"/>
      </w:pPr>
    </w:lvl>
    <w:lvl w:ilvl="6" w:tplc="8CD4448C" w:tentative="1">
      <w:start w:val="1"/>
      <w:numFmt w:val="decimal"/>
      <w:lvlText w:val="%7."/>
      <w:lvlJc w:val="left"/>
      <w:pPr>
        <w:tabs>
          <w:tab w:val="num" w:pos="5040"/>
        </w:tabs>
        <w:ind w:left="5040" w:hanging="360"/>
      </w:pPr>
    </w:lvl>
    <w:lvl w:ilvl="7" w:tplc="2F52ECEC" w:tentative="1">
      <w:start w:val="1"/>
      <w:numFmt w:val="decimal"/>
      <w:lvlText w:val="%8."/>
      <w:lvlJc w:val="left"/>
      <w:pPr>
        <w:tabs>
          <w:tab w:val="num" w:pos="5760"/>
        </w:tabs>
        <w:ind w:left="5760" w:hanging="360"/>
      </w:pPr>
    </w:lvl>
    <w:lvl w:ilvl="8" w:tplc="BE3C7426" w:tentative="1">
      <w:start w:val="1"/>
      <w:numFmt w:val="decimal"/>
      <w:lvlText w:val="%9."/>
      <w:lvlJc w:val="left"/>
      <w:pPr>
        <w:tabs>
          <w:tab w:val="num" w:pos="6480"/>
        </w:tabs>
        <w:ind w:left="6480" w:hanging="360"/>
      </w:pPr>
    </w:lvl>
  </w:abstractNum>
  <w:abstractNum w:abstractNumId="8" w15:restartNumberingAfterBreak="0">
    <w:nsid w:val="384A3EA5"/>
    <w:multiLevelType w:val="hybridMultilevel"/>
    <w:tmpl w:val="1D9C4BF4"/>
    <w:lvl w:ilvl="0" w:tplc="53C4076C">
      <w:start w:val="1"/>
      <w:numFmt w:val="decimal"/>
      <w:lvlText w:val="%1."/>
      <w:lvlJc w:val="left"/>
      <w:pPr>
        <w:tabs>
          <w:tab w:val="num" w:pos="720"/>
        </w:tabs>
        <w:ind w:left="720" w:hanging="360"/>
      </w:pPr>
    </w:lvl>
    <w:lvl w:ilvl="1" w:tplc="FC70EC42" w:tentative="1">
      <w:start w:val="1"/>
      <w:numFmt w:val="decimal"/>
      <w:lvlText w:val="%2."/>
      <w:lvlJc w:val="left"/>
      <w:pPr>
        <w:tabs>
          <w:tab w:val="num" w:pos="1440"/>
        </w:tabs>
        <w:ind w:left="1440" w:hanging="360"/>
      </w:pPr>
    </w:lvl>
    <w:lvl w:ilvl="2" w:tplc="3DE8674A" w:tentative="1">
      <w:start w:val="1"/>
      <w:numFmt w:val="decimal"/>
      <w:lvlText w:val="%3."/>
      <w:lvlJc w:val="left"/>
      <w:pPr>
        <w:tabs>
          <w:tab w:val="num" w:pos="2160"/>
        </w:tabs>
        <w:ind w:left="2160" w:hanging="360"/>
      </w:pPr>
    </w:lvl>
    <w:lvl w:ilvl="3" w:tplc="E69A5B72" w:tentative="1">
      <w:start w:val="1"/>
      <w:numFmt w:val="decimal"/>
      <w:lvlText w:val="%4."/>
      <w:lvlJc w:val="left"/>
      <w:pPr>
        <w:tabs>
          <w:tab w:val="num" w:pos="2880"/>
        </w:tabs>
        <w:ind w:left="2880" w:hanging="360"/>
      </w:pPr>
    </w:lvl>
    <w:lvl w:ilvl="4" w:tplc="956CD4CA" w:tentative="1">
      <w:start w:val="1"/>
      <w:numFmt w:val="decimal"/>
      <w:lvlText w:val="%5."/>
      <w:lvlJc w:val="left"/>
      <w:pPr>
        <w:tabs>
          <w:tab w:val="num" w:pos="3600"/>
        </w:tabs>
        <w:ind w:left="3600" w:hanging="360"/>
      </w:pPr>
    </w:lvl>
    <w:lvl w:ilvl="5" w:tplc="F9B42E14" w:tentative="1">
      <w:start w:val="1"/>
      <w:numFmt w:val="decimal"/>
      <w:lvlText w:val="%6."/>
      <w:lvlJc w:val="left"/>
      <w:pPr>
        <w:tabs>
          <w:tab w:val="num" w:pos="4320"/>
        </w:tabs>
        <w:ind w:left="4320" w:hanging="360"/>
      </w:pPr>
    </w:lvl>
    <w:lvl w:ilvl="6" w:tplc="1556D0A6" w:tentative="1">
      <w:start w:val="1"/>
      <w:numFmt w:val="decimal"/>
      <w:lvlText w:val="%7."/>
      <w:lvlJc w:val="left"/>
      <w:pPr>
        <w:tabs>
          <w:tab w:val="num" w:pos="5040"/>
        </w:tabs>
        <w:ind w:left="5040" w:hanging="360"/>
      </w:pPr>
    </w:lvl>
    <w:lvl w:ilvl="7" w:tplc="F80A4EFC" w:tentative="1">
      <w:start w:val="1"/>
      <w:numFmt w:val="decimal"/>
      <w:lvlText w:val="%8."/>
      <w:lvlJc w:val="left"/>
      <w:pPr>
        <w:tabs>
          <w:tab w:val="num" w:pos="5760"/>
        </w:tabs>
        <w:ind w:left="5760" w:hanging="360"/>
      </w:pPr>
    </w:lvl>
    <w:lvl w:ilvl="8" w:tplc="78527470" w:tentative="1">
      <w:start w:val="1"/>
      <w:numFmt w:val="decimal"/>
      <w:lvlText w:val="%9."/>
      <w:lvlJc w:val="left"/>
      <w:pPr>
        <w:tabs>
          <w:tab w:val="num" w:pos="6480"/>
        </w:tabs>
        <w:ind w:left="6480" w:hanging="360"/>
      </w:pPr>
    </w:lvl>
  </w:abstractNum>
  <w:abstractNum w:abstractNumId="9" w15:restartNumberingAfterBreak="0">
    <w:nsid w:val="4185589C"/>
    <w:multiLevelType w:val="hybridMultilevel"/>
    <w:tmpl w:val="3BFED898"/>
    <w:lvl w:ilvl="0" w:tplc="D33C24CC">
      <w:start w:val="1"/>
      <w:numFmt w:val="bullet"/>
      <w:lvlText w:val="•"/>
      <w:lvlJc w:val="left"/>
      <w:pPr>
        <w:tabs>
          <w:tab w:val="num" w:pos="720"/>
        </w:tabs>
        <w:ind w:left="720" w:hanging="360"/>
      </w:pPr>
      <w:rPr>
        <w:rFonts w:ascii="Arial" w:hAnsi="Arial" w:hint="default"/>
      </w:rPr>
    </w:lvl>
    <w:lvl w:ilvl="1" w:tplc="0CFC6EA6" w:tentative="1">
      <w:start w:val="1"/>
      <w:numFmt w:val="bullet"/>
      <w:lvlText w:val="•"/>
      <w:lvlJc w:val="left"/>
      <w:pPr>
        <w:tabs>
          <w:tab w:val="num" w:pos="1440"/>
        </w:tabs>
        <w:ind w:left="1440" w:hanging="360"/>
      </w:pPr>
      <w:rPr>
        <w:rFonts w:ascii="Arial" w:hAnsi="Arial" w:hint="default"/>
      </w:rPr>
    </w:lvl>
    <w:lvl w:ilvl="2" w:tplc="6F1C04BA" w:tentative="1">
      <w:start w:val="1"/>
      <w:numFmt w:val="bullet"/>
      <w:lvlText w:val="•"/>
      <w:lvlJc w:val="left"/>
      <w:pPr>
        <w:tabs>
          <w:tab w:val="num" w:pos="2160"/>
        </w:tabs>
        <w:ind w:left="2160" w:hanging="360"/>
      </w:pPr>
      <w:rPr>
        <w:rFonts w:ascii="Arial" w:hAnsi="Arial" w:hint="default"/>
      </w:rPr>
    </w:lvl>
    <w:lvl w:ilvl="3" w:tplc="92289416" w:tentative="1">
      <w:start w:val="1"/>
      <w:numFmt w:val="bullet"/>
      <w:lvlText w:val="•"/>
      <w:lvlJc w:val="left"/>
      <w:pPr>
        <w:tabs>
          <w:tab w:val="num" w:pos="2880"/>
        </w:tabs>
        <w:ind w:left="2880" w:hanging="360"/>
      </w:pPr>
      <w:rPr>
        <w:rFonts w:ascii="Arial" w:hAnsi="Arial" w:hint="default"/>
      </w:rPr>
    </w:lvl>
    <w:lvl w:ilvl="4" w:tplc="B04E533A" w:tentative="1">
      <w:start w:val="1"/>
      <w:numFmt w:val="bullet"/>
      <w:lvlText w:val="•"/>
      <w:lvlJc w:val="left"/>
      <w:pPr>
        <w:tabs>
          <w:tab w:val="num" w:pos="3600"/>
        </w:tabs>
        <w:ind w:left="3600" w:hanging="360"/>
      </w:pPr>
      <w:rPr>
        <w:rFonts w:ascii="Arial" w:hAnsi="Arial" w:hint="default"/>
      </w:rPr>
    </w:lvl>
    <w:lvl w:ilvl="5" w:tplc="2CCE4898" w:tentative="1">
      <w:start w:val="1"/>
      <w:numFmt w:val="bullet"/>
      <w:lvlText w:val="•"/>
      <w:lvlJc w:val="left"/>
      <w:pPr>
        <w:tabs>
          <w:tab w:val="num" w:pos="4320"/>
        </w:tabs>
        <w:ind w:left="4320" w:hanging="360"/>
      </w:pPr>
      <w:rPr>
        <w:rFonts w:ascii="Arial" w:hAnsi="Arial" w:hint="default"/>
      </w:rPr>
    </w:lvl>
    <w:lvl w:ilvl="6" w:tplc="70BE9C88" w:tentative="1">
      <w:start w:val="1"/>
      <w:numFmt w:val="bullet"/>
      <w:lvlText w:val="•"/>
      <w:lvlJc w:val="left"/>
      <w:pPr>
        <w:tabs>
          <w:tab w:val="num" w:pos="5040"/>
        </w:tabs>
        <w:ind w:left="5040" w:hanging="360"/>
      </w:pPr>
      <w:rPr>
        <w:rFonts w:ascii="Arial" w:hAnsi="Arial" w:hint="default"/>
      </w:rPr>
    </w:lvl>
    <w:lvl w:ilvl="7" w:tplc="B47A4BC6" w:tentative="1">
      <w:start w:val="1"/>
      <w:numFmt w:val="bullet"/>
      <w:lvlText w:val="•"/>
      <w:lvlJc w:val="left"/>
      <w:pPr>
        <w:tabs>
          <w:tab w:val="num" w:pos="5760"/>
        </w:tabs>
        <w:ind w:left="5760" w:hanging="360"/>
      </w:pPr>
      <w:rPr>
        <w:rFonts w:ascii="Arial" w:hAnsi="Arial" w:hint="default"/>
      </w:rPr>
    </w:lvl>
    <w:lvl w:ilvl="8" w:tplc="7576B5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B5545B"/>
    <w:multiLevelType w:val="hybridMultilevel"/>
    <w:tmpl w:val="ED94E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67AA9"/>
    <w:multiLevelType w:val="hybridMultilevel"/>
    <w:tmpl w:val="F98AB21A"/>
    <w:lvl w:ilvl="0" w:tplc="0454541C">
      <w:start w:val="1"/>
      <w:numFmt w:val="bullet"/>
      <w:lvlText w:val="•"/>
      <w:lvlJc w:val="left"/>
      <w:pPr>
        <w:tabs>
          <w:tab w:val="num" w:pos="720"/>
        </w:tabs>
        <w:ind w:left="720" w:hanging="360"/>
      </w:pPr>
      <w:rPr>
        <w:rFonts w:ascii="Arial" w:hAnsi="Arial" w:hint="default"/>
      </w:rPr>
    </w:lvl>
    <w:lvl w:ilvl="1" w:tplc="2BA47854" w:tentative="1">
      <w:start w:val="1"/>
      <w:numFmt w:val="bullet"/>
      <w:lvlText w:val="•"/>
      <w:lvlJc w:val="left"/>
      <w:pPr>
        <w:tabs>
          <w:tab w:val="num" w:pos="1440"/>
        </w:tabs>
        <w:ind w:left="1440" w:hanging="360"/>
      </w:pPr>
      <w:rPr>
        <w:rFonts w:ascii="Arial" w:hAnsi="Arial" w:hint="default"/>
      </w:rPr>
    </w:lvl>
    <w:lvl w:ilvl="2" w:tplc="C88C218E" w:tentative="1">
      <w:start w:val="1"/>
      <w:numFmt w:val="bullet"/>
      <w:lvlText w:val="•"/>
      <w:lvlJc w:val="left"/>
      <w:pPr>
        <w:tabs>
          <w:tab w:val="num" w:pos="2160"/>
        </w:tabs>
        <w:ind w:left="2160" w:hanging="360"/>
      </w:pPr>
      <w:rPr>
        <w:rFonts w:ascii="Arial" w:hAnsi="Arial" w:hint="default"/>
      </w:rPr>
    </w:lvl>
    <w:lvl w:ilvl="3" w:tplc="8618C274" w:tentative="1">
      <w:start w:val="1"/>
      <w:numFmt w:val="bullet"/>
      <w:lvlText w:val="•"/>
      <w:lvlJc w:val="left"/>
      <w:pPr>
        <w:tabs>
          <w:tab w:val="num" w:pos="2880"/>
        </w:tabs>
        <w:ind w:left="2880" w:hanging="360"/>
      </w:pPr>
      <w:rPr>
        <w:rFonts w:ascii="Arial" w:hAnsi="Arial" w:hint="default"/>
      </w:rPr>
    </w:lvl>
    <w:lvl w:ilvl="4" w:tplc="6FB27FBC" w:tentative="1">
      <w:start w:val="1"/>
      <w:numFmt w:val="bullet"/>
      <w:lvlText w:val="•"/>
      <w:lvlJc w:val="left"/>
      <w:pPr>
        <w:tabs>
          <w:tab w:val="num" w:pos="3600"/>
        </w:tabs>
        <w:ind w:left="3600" w:hanging="360"/>
      </w:pPr>
      <w:rPr>
        <w:rFonts w:ascii="Arial" w:hAnsi="Arial" w:hint="default"/>
      </w:rPr>
    </w:lvl>
    <w:lvl w:ilvl="5" w:tplc="F600FC22" w:tentative="1">
      <w:start w:val="1"/>
      <w:numFmt w:val="bullet"/>
      <w:lvlText w:val="•"/>
      <w:lvlJc w:val="left"/>
      <w:pPr>
        <w:tabs>
          <w:tab w:val="num" w:pos="4320"/>
        </w:tabs>
        <w:ind w:left="4320" w:hanging="360"/>
      </w:pPr>
      <w:rPr>
        <w:rFonts w:ascii="Arial" w:hAnsi="Arial" w:hint="default"/>
      </w:rPr>
    </w:lvl>
    <w:lvl w:ilvl="6" w:tplc="30EA08C6" w:tentative="1">
      <w:start w:val="1"/>
      <w:numFmt w:val="bullet"/>
      <w:lvlText w:val="•"/>
      <w:lvlJc w:val="left"/>
      <w:pPr>
        <w:tabs>
          <w:tab w:val="num" w:pos="5040"/>
        </w:tabs>
        <w:ind w:left="5040" w:hanging="360"/>
      </w:pPr>
      <w:rPr>
        <w:rFonts w:ascii="Arial" w:hAnsi="Arial" w:hint="default"/>
      </w:rPr>
    </w:lvl>
    <w:lvl w:ilvl="7" w:tplc="EB76CCA6" w:tentative="1">
      <w:start w:val="1"/>
      <w:numFmt w:val="bullet"/>
      <w:lvlText w:val="•"/>
      <w:lvlJc w:val="left"/>
      <w:pPr>
        <w:tabs>
          <w:tab w:val="num" w:pos="5760"/>
        </w:tabs>
        <w:ind w:left="5760" w:hanging="360"/>
      </w:pPr>
      <w:rPr>
        <w:rFonts w:ascii="Arial" w:hAnsi="Arial" w:hint="default"/>
      </w:rPr>
    </w:lvl>
    <w:lvl w:ilvl="8" w:tplc="9C341B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8644D5"/>
    <w:multiLevelType w:val="hybridMultilevel"/>
    <w:tmpl w:val="C376FB3C"/>
    <w:lvl w:ilvl="0" w:tplc="B56C6B18">
      <w:start w:val="1"/>
      <w:numFmt w:val="decimal"/>
      <w:lvlText w:val="%1."/>
      <w:lvlJc w:val="left"/>
      <w:pPr>
        <w:tabs>
          <w:tab w:val="num" w:pos="720"/>
        </w:tabs>
        <w:ind w:left="720" w:hanging="360"/>
      </w:pPr>
    </w:lvl>
    <w:lvl w:ilvl="1" w:tplc="0DE8FD86" w:tentative="1">
      <w:start w:val="1"/>
      <w:numFmt w:val="decimal"/>
      <w:lvlText w:val="%2."/>
      <w:lvlJc w:val="left"/>
      <w:pPr>
        <w:tabs>
          <w:tab w:val="num" w:pos="1440"/>
        </w:tabs>
        <w:ind w:left="1440" w:hanging="360"/>
      </w:pPr>
    </w:lvl>
    <w:lvl w:ilvl="2" w:tplc="AAF62122" w:tentative="1">
      <w:start w:val="1"/>
      <w:numFmt w:val="decimal"/>
      <w:lvlText w:val="%3."/>
      <w:lvlJc w:val="left"/>
      <w:pPr>
        <w:tabs>
          <w:tab w:val="num" w:pos="2160"/>
        </w:tabs>
        <w:ind w:left="2160" w:hanging="360"/>
      </w:pPr>
    </w:lvl>
    <w:lvl w:ilvl="3" w:tplc="5CE2A330" w:tentative="1">
      <w:start w:val="1"/>
      <w:numFmt w:val="decimal"/>
      <w:lvlText w:val="%4."/>
      <w:lvlJc w:val="left"/>
      <w:pPr>
        <w:tabs>
          <w:tab w:val="num" w:pos="2880"/>
        </w:tabs>
        <w:ind w:left="2880" w:hanging="360"/>
      </w:pPr>
    </w:lvl>
    <w:lvl w:ilvl="4" w:tplc="FED4C2BC" w:tentative="1">
      <w:start w:val="1"/>
      <w:numFmt w:val="decimal"/>
      <w:lvlText w:val="%5."/>
      <w:lvlJc w:val="left"/>
      <w:pPr>
        <w:tabs>
          <w:tab w:val="num" w:pos="3600"/>
        </w:tabs>
        <w:ind w:left="3600" w:hanging="360"/>
      </w:pPr>
    </w:lvl>
    <w:lvl w:ilvl="5" w:tplc="5D421AC8" w:tentative="1">
      <w:start w:val="1"/>
      <w:numFmt w:val="decimal"/>
      <w:lvlText w:val="%6."/>
      <w:lvlJc w:val="left"/>
      <w:pPr>
        <w:tabs>
          <w:tab w:val="num" w:pos="4320"/>
        </w:tabs>
        <w:ind w:left="4320" w:hanging="360"/>
      </w:pPr>
    </w:lvl>
    <w:lvl w:ilvl="6" w:tplc="B73CF2D4" w:tentative="1">
      <w:start w:val="1"/>
      <w:numFmt w:val="decimal"/>
      <w:lvlText w:val="%7."/>
      <w:lvlJc w:val="left"/>
      <w:pPr>
        <w:tabs>
          <w:tab w:val="num" w:pos="5040"/>
        </w:tabs>
        <w:ind w:left="5040" w:hanging="360"/>
      </w:pPr>
    </w:lvl>
    <w:lvl w:ilvl="7" w:tplc="6366CBE6" w:tentative="1">
      <w:start w:val="1"/>
      <w:numFmt w:val="decimal"/>
      <w:lvlText w:val="%8."/>
      <w:lvlJc w:val="left"/>
      <w:pPr>
        <w:tabs>
          <w:tab w:val="num" w:pos="5760"/>
        </w:tabs>
        <w:ind w:left="5760" w:hanging="360"/>
      </w:pPr>
    </w:lvl>
    <w:lvl w:ilvl="8" w:tplc="EEC22906" w:tentative="1">
      <w:start w:val="1"/>
      <w:numFmt w:val="decimal"/>
      <w:lvlText w:val="%9."/>
      <w:lvlJc w:val="left"/>
      <w:pPr>
        <w:tabs>
          <w:tab w:val="num" w:pos="6480"/>
        </w:tabs>
        <w:ind w:left="6480" w:hanging="360"/>
      </w:pPr>
    </w:lvl>
  </w:abstractNum>
  <w:num w:numId="1">
    <w:abstractNumId w:val="0"/>
  </w:num>
  <w:num w:numId="2">
    <w:abstractNumId w:val="8"/>
  </w:num>
  <w:num w:numId="3">
    <w:abstractNumId w:val="4"/>
  </w:num>
  <w:num w:numId="4">
    <w:abstractNumId w:val="7"/>
  </w:num>
  <w:num w:numId="5">
    <w:abstractNumId w:val="6"/>
  </w:num>
  <w:num w:numId="6">
    <w:abstractNumId w:val="11"/>
  </w:num>
  <w:num w:numId="7">
    <w:abstractNumId w:val="5"/>
  </w:num>
  <w:num w:numId="8">
    <w:abstractNumId w:val="3"/>
  </w:num>
  <w:num w:numId="9">
    <w:abstractNumId w:val="10"/>
  </w:num>
  <w:num w:numId="10">
    <w:abstractNumId w:val="9"/>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98"/>
    <w:rsid w:val="00094776"/>
    <w:rsid w:val="000A0359"/>
    <w:rsid w:val="00122C43"/>
    <w:rsid w:val="00182182"/>
    <w:rsid w:val="001825F6"/>
    <w:rsid w:val="001A0BE4"/>
    <w:rsid w:val="00212F11"/>
    <w:rsid w:val="00233D06"/>
    <w:rsid w:val="00254F1C"/>
    <w:rsid w:val="00260396"/>
    <w:rsid w:val="002855BF"/>
    <w:rsid w:val="002A7FB2"/>
    <w:rsid w:val="002B1B25"/>
    <w:rsid w:val="00312F46"/>
    <w:rsid w:val="00364797"/>
    <w:rsid w:val="003D5857"/>
    <w:rsid w:val="003D5F6F"/>
    <w:rsid w:val="003E47D7"/>
    <w:rsid w:val="0041191E"/>
    <w:rsid w:val="00416849"/>
    <w:rsid w:val="0043027D"/>
    <w:rsid w:val="00450BD3"/>
    <w:rsid w:val="00486A89"/>
    <w:rsid w:val="00494E50"/>
    <w:rsid w:val="004F09E6"/>
    <w:rsid w:val="00501E22"/>
    <w:rsid w:val="00510CE3"/>
    <w:rsid w:val="00543455"/>
    <w:rsid w:val="005711AB"/>
    <w:rsid w:val="00610FAF"/>
    <w:rsid w:val="00627919"/>
    <w:rsid w:val="0063700E"/>
    <w:rsid w:val="0064273D"/>
    <w:rsid w:val="0065266C"/>
    <w:rsid w:val="00652DA6"/>
    <w:rsid w:val="006C4F70"/>
    <w:rsid w:val="0072126C"/>
    <w:rsid w:val="00721565"/>
    <w:rsid w:val="007573FD"/>
    <w:rsid w:val="0076203D"/>
    <w:rsid w:val="00766698"/>
    <w:rsid w:val="007E76FC"/>
    <w:rsid w:val="00807A6E"/>
    <w:rsid w:val="00814C44"/>
    <w:rsid w:val="00862496"/>
    <w:rsid w:val="008D3BA5"/>
    <w:rsid w:val="008E2AE3"/>
    <w:rsid w:val="00925359"/>
    <w:rsid w:val="00974570"/>
    <w:rsid w:val="009A7830"/>
    <w:rsid w:val="00A3409C"/>
    <w:rsid w:val="00AA038E"/>
    <w:rsid w:val="00AC698F"/>
    <w:rsid w:val="00AE15EE"/>
    <w:rsid w:val="00AE1A3B"/>
    <w:rsid w:val="00AE5C88"/>
    <w:rsid w:val="00B0507C"/>
    <w:rsid w:val="00C520BD"/>
    <w:rsid w:val="00C56416"/>
    <w:rsid w:val="00C65601"/>
    <w:rsid w:val="00C7434C"/>
    <w:rsid w:val="00CE266B"/>
    <w:rsid w:val="00D26AA6"/>
    <w:rsid w:val="00D43DAA"/>
    <w:rsid w:val="00DC131F"/>
    <w:rsid w:val="00E10419"/>
    <w:rsid w:val="00E54AE6"/>
    <w:rsid w:val="00EC05F9"/>
    <w:rsid w:val="00EE4E9F"/>
    <w:rsid w:val="00EF3DD3"/>
    <w:rsid w:val="00F11AA0"/>
    <w:rsid w:val="00F20F18"/>
    <w:rsid w:val="00F3554E"/>
    <w:rsid w:val="00F54D4F"/>
    <w:rsid w:val="00F802AF"/>
    <w:rsid w:val="00F900E1"/>
    <w:rsid w:val="00FC23B7"/>
    <w:rsid w:val="00FE5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2CD90"/>
  <w15:docId w15:val="{60966791-ADB9-4336-BA21-42C9ABBA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6203D"/>
    <w:pPr>
      <w:tabs>
        <w:tab w:val="center" w:pos="4680"/>
        <w:tab w:val="right" w:pos="9360"/>
      </w:tabs>
    </w:pPr>
  </w:style>
  <w:style w:type="character" w:customStyle="1" w:styleId="HeaderChar">
    <w:name w:val="Header Char"/>
    <w:basedOn w:val="DefaultParagraphFont"/>
    <w:link w:val="Header"/>
    <w:uiPriority w:val="99"/>
    <w:rsid w:val="0076203D"/>
  </w:style>
  <w:style w:type="paragraph" w:styleId="Footer">
    <w:name w:val="footer"/>
    <w:basedOn w:val="Normal"/>
    <w:link w:val="FooterChar"/>
    <w:uiPriority w:val="99"/>
    <w:unhideWhenUsed/>
    <w:rsid w:val="0076203D"/>
    <w:pPr>
      <w:tabs>
        <w:tab w:val="center" w:pos="4680"/>
        <w:tab w:val="right" w:pos="9360"/>
      </w:tabs>
    </w:pPr>
  </w:style>
  <w:style w:type="character" w:customStyle="1" w:styleId="FooterChar">
    <w:name w:val="Footer Char"/>
    <w:basedOn w:val="DefaultParagraphFont"/>
    <w:link w:val="Footer"/>
    <w:uiPriority w:val="99"/>
    <w:rsid w:val="0076203D"/>
  </w:style>
  <w:style w:type="character" w:styleId="Hyperlink">
    <w:name w:val="Hyperlink"/>
    <w:basedOn w:val="DefaultParagraphFont"/>
    <w:uiPriority w:val="99"/>
    <w:unhideWhenUsed/>
    <w:rsid w:val="0076203D"/>
    <w:rPr>
      <w:color w:val="0000FF" w:themeColor="hyperlink"/>
      <w:u w:val="single"/>
    </w:rPr>
  </w:style>
  <w:style w:type="character" w:styleId="UnresolvedMention">
    <w:name w:val="Unresolved Mention"/>
    <w:basedOn w:val="DefaultParagraphFont"/>
    <w:uiPriority w:val="99"/>
    <w:semiHidden/>
    <w:unhideWhenUsed/>
    <w:rsid w:val="0076203D"/>
    <w:rPr>
      <w:color w:val="808080"/>
      <w:shd w:val="clear" w:color="auto" w:fill="E6E6E6"/>
    </w:rPr>
  </w:style>
  <w:style w:type="paragraph" w:styleId="ListParagraph">
    <w:name w:val="List Paragraph"/>
    <w:basedOn w:val="Normal"/>
    <w:uiPriority w:val="34"/>
    <w:qFormat/>
    <w:rsid w:val="00814C44"/>
    <w:pPr>
      <w:ind w:left="720"/>
      <w:contextualSpacing/>
    </w:pPr>
    <w:rPr>
      <w:sz w:val="24"/>
      <w:szCs w:val="24"/>
      <w:lang w:val="en-IN" w:eastAsia="en-IN"/>
    </w:rPr>
  </w:style>
  <w:style w:type="paragraph" w:styleId="NormalWeb">
    <w:name w:val="Normal (Web)"/>
    <w:basedOn w:val="Normal"/>
    <w:uiPriority w:val="99"/>
    <w:semiHidden/>
    <w:unhideWhenUsed/>
    <w:rsid w:val="008D3BA5"/>
    <w:pPr>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652D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583">
      <w:bodyDiv w:val="1"/>
      <w:marLeft w:val="0"/>
      <w:marRight w:val="0"/>
      <w:marTop w:val="0"/>
      <w:marBottom w:val="0"/>
      <w:divBdr>
        <w:top w:val="none" w:sz="0" w:space="0" w:color="auto"/>
        <w:left w:val="none" w:sz="0" w:space="0" w:color="auto"/>
        <w:bottom w:val="none" w:sz="0" w:space="0" w:color="auto"/>
        <w:right w:val="none" w:sz="0" w:space="0" w:color="auto"/>
      </w:divBdr>
    </w:div>
    <w:div w:id="39329384">
      <w:bodyDiv w:val="1"/>
      <w:marLeft w:val="0"/>
      <w:marRight w:val="0"/>
      <w:marTop w:val="0"/>
      <w:marBottom w:val="0"/>
      <w:divBdr>
        <w:top w:val="none" w:sz="0" w:space="0" w:color="auto"/>
        <w:left w:val="none" w:sz="0" w:space="0" w:color="auto"/>
        <w:bottom w:val="none" w:sz="0" w:space="0" w:color="auto"/>
        <w:right w:val="none" w:sz="0" w:space="0" w:color="auto"/>
      </w:divBdr>
      <w:divsChild>
        <w:div w:id="466706335">
          <w:marLeft w:val="720"/>
          <w:marRight w:val="0"/>
          <w:marTop w:val="0"/>
          <w:marBottom w:val="0"/>
          <w:divBdr>
            <w:top w:val="none" w:sz="0" w:space="0" w:color="auto"/>
            <w:left w:val="none" w:sz="0" w:space="0" w:color="auto"/>
            <w:bottom w:val="none" w:sz="0" w:space="0" w:color="auto"/>
            <w:right w:val="none" w:sz="0" w:space="0" w:color="auto"/>
          </w:divBdr>
        </w:div>
      </w:divsChild>
    </w:div>
    <w:div w:id="93014567">
      <w:bodyDiv w:val="1"/>
      <w:marLeft w:val="0"/>
      <w:marRight w:val="0"/>
      <w:marTop w:val="0"/>
      <w:marBottom w:val="0"/>
      <w:divBdr>
        <w:top w:val="none" w:sz="0" w:space="0" w:color="auto"/>
        <w:left w:val="none" w:sz="0" w:space="0" w:color="auto"/>
        <w:bottom w:val="none" w:sz="0" w:space="0" w:color="auto"/>
        <w:right w:val="none" w:sz="0" w:space="0" w:color="auto"/>
      </w:divBdr>
    </w:div>
    <w:div w:id="93747071">
      <w:bodyDiv w:val="1"/>
      <w:marLeft w:val="0"/>
      <w:marRight w:val="0"/>
      <w:marTop w:val="0"/>
      <w:marBottom w:val="0"/>
      <w:divBdr>
        <w:top w:val="none" w:sz="0" w:space="0" w:color="auto"/>
        <w:left w:val="none" w:sz="0" w:space="0" w:color="auto"/>
        <w:bottom w:val="none" w:sz="0" w:space="0" w:color="auto"/>
        <w:right w:val="none" w:sz="0" w:space="0" w:color="auto"/>
      </w:divBdr>
      <w:divsChild>
        <w:div w:id="1509516665">
          <w:marLeft w:val="720"/>
          <w:marRight w:val="0"/>
          <w:marTop w:val="0"/>
          <w:marBottom w:val="0"/>
          <w:divBdr>
            <w:top w:val="none" w:sz="0" w:space="0" w:color="auto"/>
            <w:left w:val="none" w:sz="0" w:space="0" w:color="auto"/>
            <w:bottom w:val="none" w:sz="0" w:space="0" w:color="auto"/>
            <w:right w:val="none" w:sz="0" w:space="0" w:color="auto"/>
          </w:divBdr>
        </w:div>
        <w:div w:id="1534801437">
          <w:marLeft w:val="720"/>
          <w:marRight w:val="0"/>
          <w:marTop w:val="0"/>
          <w:marBottom w:val="0"/>
          <w:divBdr>
            <w:top w:val="none" w:sz="0" w:space="0" w:color="auto"/>
            <w:left w:val="none" w:sz="0" w:space="0" w:color="auto"/>
            <w:bottom w:val="none" w:sz="0" w:space="0" w:color="auto"/>
            <w:right w:val="none" w:sz="0" w:space="0" w:color="auto"/>
          </w:divBdr>
        </w:div>
      </w:divsChild>
    </w:div>
    <w:div w:id="156268222">
      <w:bodyDiv w:val="1"/>
      <w:marLeft w:val="0"/>
      <w:marRight w:val="0"/>
      <w:marTop w:val="0"/>
      <w:marBottom w:val="0"/>
      <w:divBdr>
        <w:top w:val="none" w:sz="0" w:space="0" w:color="auto"/>
        <w:left w:val="none" w:sz="0" w:space="0" w:color="auto"/>
        <w:bottom w:val="none" w:sz="0" w:space="0" w:color="auto"/>
        <w:right w:val="none" w:sz="0" w:space="0" w:color="auto"/>
      </w:divBdr>
      <w:divsChild>
        <w:div w:id="2119595416">
          <w:marLeft w:val="547"/>
          <w:marRight w:val="0"/>
          <w:marTop w:val="154"/>
          <w:marBottom w:val="0"/>
          <w:divBdr>
            <w:top w:val="none" w:sz="0" w:space="0" w:color="auto"/>
            <w:left w:val="none" w:sz="0" w:space="0" w:color="auto"/>
            <w:bottom w:val="none" w:sz="0" w:space="0" w:color="auto"/>
            <w:right w:val="none" w:sz="0" w:space="0" w:color="auto"/>
          </w:divBdr>
        </w:div>
        <w:div w:id="1690713302">
          <w:marLeft w:val="547"/>
          <w:marRight w:val="0"/>
          <w:marTop w:val="154"/>
          <w:marBottom w:val="0"/>
          <w:divBdr>
            <w:top w:val="none" w:sz="0" w:space="0" w:color="auto"/>
            <w:left w:val="none" w:sz="0" w:space="0" w:color="auto"/>
            <w:bottom w:val="none" w:sz="0" w:space="0" w:color="auto"/>
            <w:right w:val="none" w:sz="0" w:space="0" w:color="auto"/>
          </w:divBdr>
        </w:div>
      </w:divsChild>
    </w:div>
    <w:div w:id="161548987">
      <w:bodyDiv w:val="1"/>
      <w:marLeft w:val="0"/>
      <w:marRight w:val="0"/>
      <w:marTop w:val="0"/>
      <w:marBottom w:val="0"/>
      <w:divBdr>
        <w:top w:val="none" w:sz="0" w:space="0" w:color="auto"/>
        <w:left w:val="none" w:sz="0" w:space="0" w:color="auto"/>
        <w:bottom w:val="none" w:sz="0" w:space="0" w:color="auto"/>
        <w:right w:val="none" w:sz="0" w:space="0" w:color="auto"/>
      </w:divBdr>
    </w:div>
    <w:div w:id="174851382">
      <w:bodyDiv w:val="1"/>
      <w:marLeft w:val="0"/>
      <w:marRight w:val="0"/>
      <w:marTop w:val="0"/>
      <w:marBottom w:val="0"/>
      <w:divBdr>
        <w:top w:val="none" w:sz="0" w:space="0" w:color="auto"/>
        <w:left w:val="none" w:sz="0" w:space="0" w:color="auto"/>
        <w:bottom w:val="none" w:sz="0" w:space="0" w:color="auto"/>
        <w:right w:val="none" w:sz="0" w:space="0" w:color="auto"/>
      </w:divBdr>
      <w:divsChild>
        <w:div w:id="158709">
          <w:marLeft w:val="576"/>
          <w:marRight w:val="0"/>
          <w:marTop w:val="0"/>
          <w:marBottom w:val="0"/>
          <w:divBdr>
            <w:top w:val="none" w:sz="0" w:space="0" w:color="auto"/>
            <w:left w:val="none" w:sz="0" w:space="0" w:color="auto"/>
            <w:bottom w:val="none" w:sz="0" w:space="0" w:color="auto"/>
            <w:right w:val="none" w:sz="0" w:space="0" w:color="auto"/>
          </w:divBdr>
        </w:div>
        <w:div w:id="818034883">
          <w:marLeft w:val="576"/>
          <w:marRight w:val="0"/>
          <w:marTop w:val="0"/>
          <w:marBottom w:val="0"/>
          <w:divBdr>
            <w:top w:val="none" w:sz="0" w:space="0" w:color="auto"/>
            <w:left w:val="none" w:sz="0" w:space="0" w:color="auto"/>
            <w:bottom w:val="none" w:sz="0" w:space="0" w:color="auto"/>
            <w:right w:val="none" w:sz="0" w:space="0" w:color="auto"/>
          </w:divBdr>
        </w:div>
        <w:div w:id="228079273">
          <w:marLeft w:val="576"/>
          <w:marRight w:val="0"/>
          <w:marTop w:val="0"/>
          <w:marBottom w:val="0"/>
          <w:divBdr>
            <w:top w:val="none" w:sz="0" w:space="0" w:color="auto"/>
            <w:left w:val="none" w:sz="0" w:space="0" w:color="auto"/>
            <w:bottom w:val="none" w:sz="0" w:space="0" w:color="auto"/>
            <w:right w:val="none" w:sz="0" w:space="0" w:color="auto"/>
          </w:divBdr>
        </w:div>
      </w:divsChild>
    </w:div>
    <w:div w:id="176501617">
      <w:bodyDiv w:val="1"/>
      <w:marLeft w:val="0"/>
      <w:marRight w:val="0"/>
      <w:marTop w:val="0"/>
      <w:marBottom w:val="0"/>
      <w:divBdr>
        <w:top w:val="none" w:sz="0" w:space="0" w:color="auto"/>
        <w:left w:val="none" w:sz="0" w:space="0" w:color="auto"/>
        <w:bottom w:val="none" w:sz="0" w:space="0" w:color="auto"/>
        <w:right w:val="none" w:sz="0" w:space="0" w:color="auto"/>
      </w:divBdr>
      <w:divsChild>
        <w:div w:id="946431399">
          <w:marLeft w:val="720"/>
          <w:marRight w:val="0"/>
          <w:marTop w:val="0"/>
          <w:marBottom w:val="0"/>
          <w:divBdr>
            <w:top w:val="none" w:sz="0" w:space="0" w:color="auto"/>
            <w:left w:val="none" w:sz="0" w:space="0" w:color="auto"/>
            <w:bottom w:val="none" w:sz="0" w:space="0" w:color="auto"/>
            <w:right w:val="none" w:sz="0" w:space="0" w:color="auto"/>
          </w:divBdr>
        </w:div>
        <w:div w:id="1931967033">
          <w:marLeft w:val="720"/>
          <w:marRight w:val="0"/>
          <w:marTop w:val="0"/>
          <w:marBottom w:val="0"/>
          <w:divBdr>
            <w:top w:val="none" w:sz="0" w:space="0" w:color="auto"/>
            <w:left w:val="none" w:sz="0" w:space="0" w:color="auto"/>
            <w:bottom w:val="none" w:sz="0" w:space="0" w:color="auto"/>
            <w:right w:val="none" w:sz="0" w:space="0" w:color="auto"/>
          </w:divBdr>
        </w:div>
      </w:divsChild>
    </w:div>
    <w:div w:id="180121712">
      <w:bodyDiv w:val="1"/>
      <w:marLeft w:val="0"/>
      <w:marRight w:val="0"/>
      <w:marTop w:val="0"/>
      <w:marBottom w:val="0"/>
      <w:divBdr>
        <w:top w:val="none" w:sz="0" w:space="0" w:color="auto"/>
        <w:left w:val="none" w:sz="0" w:space="0" w:color="auto"/>
        <w:bottom w:val="none" w:sz="0" w:space="0" w:color="auto"/>
        <w:right w:val="none" w:sz="0" w:space="0" w:color="auto"/>
      </w:divBdr>
      <w:divsChild>
        <w:div w:id="1849522874">
          <w:marLeft w:val="835"/>
          <w:marRight w:val="0"/>
          <w:marTop w:val="0"/>
          <w:marBottom w:val="0"/>
          <w:divBdr>
            <w:top w:val="none" w:sz="0" w:space="0" w:color="auto"/>
            <w:left w:val="none" w:sz="0" w:space="0" w:color="auto"/>
            <w:bottom w:val="none" w:sz="0" w:space="0" w:color="auto"/>
            <w:right w:val="none" w:sz="0" w:space="0" w:color="auto"/>
          </w:divBdr>
        </w:div>
        <w:div w:id="2059623009">
          <w:marLeft w:val="835"/>
          <w:marRight w:val="0"/>
          <w:marTop w:val="0"/>
          <w:marBottom w:val="0"/>
          <w:divBdr>
            <w:top w:val="none" w:sz="0" w:space="0" w:color="auto"/>
            <w:left w:val="none" w:sz="0" w:space="0" w:color="auto"/>
            <w:bottom w:val="none" w:sz="0" w:space="0" w:color="auto"/>
            <w:right w:val="none" w:sz="0" w:space="0" w:color="auto"/>
          </w:divBdr>
        </w:div>
        <w:div w:id="1305039995">
          <w:marLeft w:val="835"/>
          <w:marRight w:val="0"/>
          <w:marTop w:val="0"/>
          <w:marBottom w:val="0"/>
          <w:divBdr>
            <w:top w:val="none" w:sz="0" w:space="0" w:color="auto"/>
            <w:left w:val="none" w:sz="0" w:space="0" w:color="auto"/>
            <w:bottom w:val="none" w:sz="0" w:space="0" w:color="auto"/>
            <w:right w:val="none" w:sz="0" w:space="0" w:color="auto"/>
          </w:divBdr>
        </w:div>
      </w:divsChild>
    </w:div>
    <w:div w:id="256521764">
      <w:bodyDiv w:val="1"/>
      <w:marLeft w:val="0"/>
      <w:marRight w:val="0"/>
      <w:marTop w:val="0"/>
      <w:marBottom w:val="0"/>
      <w:divBdr>
        <w:top w:val="none" w:sz="0" w:space="0" w:color="auto"/>
        <w:left w:val="none" w:sz="0" w:space="0" w:color="auto"/>
        <w:bottom w:val="none" w:sz="0" w:space="0" w:color="auto"/>
        <w:right w:val="none" w:sz="0" w:space="0" w:color="auto"/>
      </w:divBdr>
    </w:div>
    <w:div w:id="492990455">
      <w:bodyDiv w:val="1"/>
      <w:marLeft w:val="0"/>
      <w:marRight w:val="0"/>
      <w:marTop w:val="0"/>
      <w:marBottom w:val="0"/>
      <w:divBdr>
        <w:top w:val="none" w:sz="0" w:space="0" w:color="auto"/>
        <w:left w:val="none" w:sz="0" w:space="0" w:color="auto"/>
        <w:bottom w:val="none" w:sz="0" w:space="0" w:color="auto"/>
        <w:right w:val="none" w:sz="0" w:space="0" w:color="auto"/>
      </w:divBdr>
    </w:div>
    <w:div w:id="679965440">
      <w:bodyDiv w:val="1"/>
      <w:marLeft w:val="0"/>
      <w:marRight w:val="0"/>
      <w:marTop w:val="0"/>
      <w:marBottom w:val="0"/>
      <w:divBdr>
        <w:top w:val="none" w:sz="0" w:space="0" w:color="auto"/>
        <w:left w:val="none" w:sz="0" w:space="0" w:color="auto"/>
        <w:bottom w:val="none" w:sz="0" w:space="0" w:color="auto"/>
        <w:right w:val="none" w:sz="0" w:space="0" w:color="auto"/>
      </w:divBdr>
    </w:div>
    <w:div w:id="697703919">
      <w:bodyDiv w:val="1"/>
      <w:marLeft w:val="0"/>
      <w:marRight w:val="0"/>
      <w:marTop w:val="0"/>
      <w:marBottom w:val="0"/>
      <w:divBdr>
        <w:top w:val="none" w:sz="0" w:space="0" w:color="auto"/>
        <w:left w:val="none" w:sz="0" w:space="0" w:color="auto"/>
        <w:bottom w:val="none" w:sz="0" w:space="0" w:color="auto"/>
        <w:right w:val="none" w:sz="0" w:space="0" w:color="auto"/>
      </w:divBdr>
      <w:divsChild>
        <w:div w:id="1103384896">
          <w:marLeft w:val="720"/>
          <w:marRight w:val="0"/>
          <w:marTop w:val="0"/>
          <w:marBottom w:val="0"/>
          <w:divBdr>
            <w:top w:val="none" w:sz="0" w:space="0" w:color="auto"/>
            <w:left w:val="none" w:sz="0" w:space="0" w:color="auto"/>
            <w:bottom w:val="none" w:sz="0" w:space="0" w:color="auto"/>
            <w:right w:val="none" w:sz="0" w:space="0" w:color="auto"/>
          </w:divBdr>
        </w:div>
      </w:divsChild>
    </w:div>
    <w:div w:id="1145047953">
      <w:bodyDiv w:val="1"/>
      <w:marLeft w:val="0"/>
      <w:marRight w:val="0"/>
      <w:marTop w:val="0"/>
      <w:marBottom w:val="0"/>
      <w:divBdr>
        <w:top w:val="none" w:sz="0" w:space="0" w:color="auto"/>
        <w:left w:val="none" w:sz="0" w:space="0" w:color="auto"/>
        <w:bottom w:val="none" w:sz="0" w:space="0" w:color="auto"/>
        <w:right w:val="none" w:sz="0" w:space="0" w:color="auto"/>
      </w:divBdr>
    </w:div>
    <w:div w:id="1159343371">
      <w:bodyDiv w:val="1"/>
      <w:marLeft w:val="0"/>
      <w:marRight w:val="0"/>
      <w:marTop w:val="0"/>
      <w:marBottom w:val="0"/>
      <w:divBdr>
        <w:top w:val="none" w:sz="0" w:space="0" w:color="auto"/>
        <w:left w:val="none" w:sz="0" w:space="0" w:color="auto"/>
        <w:bottom w:val="none" w:sz="0" w:space="0" w:color="auto"/>
        <w:right w:val="none" w:sz="0" w:space="0" w:color="auto"/>
      </w:divBdr>
      <w:divsChild>
        <w:div w:id="871844550">
          <w:marLeft w:val="720"/>
          <w:marRight w:val="0"/>
          <w:marTop w:val="0"/>
          <w:marBottom w:val="0"/>
          <w:divBdr>
            <w:top w:val="none" w:sz="0" w:space="0" w:color="auto"/>
            <w:left w:val="none" w:sz="0" w:space="0" w:color="auto"/>
            <w:bottom w:val="none" w:sz="0" w:space="0" w:color="auto"/>
            <w:right w:val="none" w:sz="0" w:space="0" w:color="auto"/>
          </w:divBdr>
        </w:div>
        <w:div w:id="193927406">
          <w:marLeft w:val="720"/>
          <w:marRight w:val="0"/>
          <w:marTop w:val="0"/>
          <w:marBottom w:val="0"/>
          <w:divBdr>
            <w:top w:val="none" w:sz="0" w:space="0" w:color="auto"/>
            <w:left w:val="none" w:sz="0" w:space="0" w:color="auto"/>
            <w:bottom w:val="none" w:sz="0" w:space="0" w:color="auto"/>
            <w:right w:val="none" w:sz="0" w:space="0" w:color="auto"/>
          </w:divBdr>
        </w:div>
        <w:div w:id="1057775098">
          <w:marLeft w:val="720"/>
          <w:marRight w:val="0"/>
          <w:marTop w:val="0"/>
          <w:marBottom w:val="0"/>
          <w:divBdr>
            <w:top w:val="none" w:sz="0" w:space="0" w:color="auto"/>
            <w:left w:val="none" w:sz="0" w:space="0" w:color="auto"/>
            <w:bottom w:val="none" w:sz="0" w:space="0" w:color="auto"/>
            <w:right w:val="none" w:sz="0" w:space="0" w:color="auto"/>
          </w:divBdr>
        </w:div>
        <w:div w:id="1291478186">
          <w:marLeft w:val="720"/>
          <w:marRight w:val="0"/>
          <w:marTop w:val="0"/>
          <w:marBottom w:val="0"/>
          <w:divBdr>
            <w:top w:val="none" w:sz="0" w:space="0" w:color="auto"/>
            <w:left w:val="none" w:sz="0" w:space="0" w:color="auto"/>
            <w:bottom w:val="none" w:sz="0" w:space="0" w:color="auto"/>
            <w:right w:val="none" w:sz="0" w:space="0" w:color="auto"/>
          </w:divBdr>
        </w:div>
        <w:div w:id="1254702652">
          <w:marLeft w:val="720"/>
          <w:marRight w:val="0"/>
          <w:marTop w:val="0"/>
          <w:marBottom w:val="0"/>
          <w:divBdr>
            <w:top w:val="none" w:sz="0" w:space="0" w:color="auto"/>
            <w:left w:val="none" w:sz="0" w:space="0" w:color="auto"/>
            <w:bottom w:val="none" w:sz="0" w:space="0" w:color="auto"/>
            <w:right w:val="none" w:sz="0" w:space="0" w:color="auto"/>
          </w:divBdr>
        </w:div>
        <w:div w:id="954361768">
          <w:marLeft w:val="720"/>
          <w:marRight w:val="0"/>
          <w:marTop w:val="0"/>
          <w:marBottom w:val="0"/>
          <w:divBdr>
            <w:top w:val="none" w:sz="0" w:space="0" w:color="auto"/>
            <w:left w:val="none" w:sz="0" w:space="0" w:color="auto"/>
            <w:bottom w:val="none" w:sz="0" w:space="0" w:color="auto"/>
            <w:right w:val="none" w:sz="0" w:space="0" w:color="auto"/>
          </w:divBdr>
        </w:div>
      </w:divsChild>
    </w:div>
    <w:div w:id="1227689709">
      <w:bodyDiv w:val="1"/>
      <w:marLeft w:val="0"/>
      <w:marRight w:val="0"/>
      <w:marTop w:val="0"/>
      <w:marBottom w:val="0"/>
      <w:divBdr>
        <w:top w:val="none" w:sz="0" w:space="0" w:color="auto"/>
        <w:left w:val="none" w:sz="0" w:space="0" w:color="auto"/>
        <w:bottom w:val="none" w:sz="0" w:space="0" w:color="auto"/>
        <w:right w:val="none" w:sz="0" w:space="0" w:color="auto"/>
      </w:divBdr>
    </w:div>
    <w:div w:id="1241863254">
      <w:bodyDiv w:val="1"/>
      <w:marLeft w:val="0"/>
      <w:marRight w:val="0"/>
      <w:marTop w:val="0"/>
      <w:marBottom w:val="0"/>
      <w:divBdr>
        <w:top w:val="none" w:sz="0" w:space="0" w:color="auto"/>
        <w:left w:val="none" w:sz="0" w:space="0" w:color="auto"/>
        <w:bottom w:val="none" w:sz="0" w:space="0" w:color="auto"/>
        <w:right w:val="none" w:sz="0" w:space="0" w:color="auto"/>
      </w:divBdr>
      <w:divsChild>
        <w:div w:id="820849449">
          <w:marLeft w:val="720"/>
          <w:marRight w:val="0"/>
          <w:marTop w:val="0"/>
          <w:marBottom w:val="0"/>
          <w:divBdr>
            <w:top w:val="none" w:sz="0" w:space="0" w:color="auto"/>
            <w:left w:val="none" w:sz="0" w:space="0" w:color="auto"/>
            <w:bottom w:val="none" w:sz="0" w:space="0" w:color="auto"/>
            <w:right w:val="none" w:sz="0" w:space="0" w:color="auto"/>
          </w:divBdr>
        </w:div>
      </w:divsChild>
    </w:div>
    <w:div w:id="1323922789">
      <w:bodyDiv w:val="1"/>
      <w:marLeft w:val="0"/>
      <w:marRight w:val="0"/>
      <w:marTop w:val="0"/>
      <w:marBottom w:val="0"/>
      <w:divBdr>
        <w:top w:val="none" w:sz="0" w:space="0" w:color="auto"/>
        <w:left w:val="none" w:sz="0" w:space="0" w:color="auto"/>
        <w:bottom w:val="none" w:sz="0" w:space="0" w:color="auto"/>
        <w:right w:val="none" w:sz="0" w:space="0" w:color="auto"/>
      </w:divBdr>
    </w:div>
    <w:div w:id="1338776489">
      <w:bodyDiv w:val="1"/>
      <w:marLeft w:val="0"/>
      <w:marRight w:val="0"/>
      <w:marTop w:val="0"/>
      <w:marBottom w:val="0"/>
      <w:divBdr>
        <w:top w:val="none" w:sz="0" w:space="0" w:color="auto"/>
        <w:left w:val="none" w:sz="0" w:space="0" w:color="auto"/>
        <w:bottom w:val="none" w:sz="0" w:space="0" w:color="auto"/>
        <w:right w:val="none" w:sz="0" w:space="0" w:color="auto"/>
      </w:divBdr>
    </w:div>
    <w:div w:id="1402290006">
      <w:bodyDiv w:val="1"/>
      <w:marLeft w:val="0"/>
      <w:marRight w:val="0"/>
      <w:marTop w:val="0"/>
      <w:marBottom w:val="0"/>
      <w:divBdr>
        <w:top w:val="none" w:sz="0" w:space="0" w:color="auto"/>
        <w:left w:val="none" w:sz="0" w:space="0" w:color="auto"/>
        <w:bottom w:val="none" w:sz="0" w:space="0" w:color="auto"/>
        <w:right w:val="none" w:sz="0" w:space="0" w:color="auto"/>
      </w:divBdr>
      <w:divsChild>
        <w:div w:id="948970615">
          <w:marLeft w:val="720"/>
          <w:marRight w:val="0"/>
          <w:marTop w:val="0"/>
          <w:marBottom w:val="0"/>
          <w:divBdr>
            <w:top w:val="none" w:sz="0" w:space="0" w:color="auto"/>
            <w:left w:val="none" w:sz="0" w:space="0" w:color="auto"/>
            <w:bottom w:val="none" w:sz="0" w:space="0" w:color="auto"/>
            <w:right w:val="none" w:sz="0" w:space="0" w:color="auto"/>
          </w:divBdr>
        </w:div>
        <w:div w:id="193811470">
          <w:marLeft w:val="720"/>
          <w:marRight w:val="0"/>
          <w:marTop w:val="0"/>
          <w:marBottom w:val="0"/>
          <w:divBdr>
            <w:top w:val="none" w:sz="0" w:space="0" w:color="auto"/>
            <w:left w:val="none" w:sz="0" w:space="0" w:color="auto"/>
            <w:bottom w:val="none" w:sz="0" w:space="0" w:color="auto"/>
            <w:right w:val="none" w:sz="0" w:space="0" w:color="auto"/>
          </w:divBdr>
        </w:div>
        <w:div w:id="1109545047">
          <w:marLeft w:val="720"/>
          <w:marRight w:val="0"/>
          <w:marTop w:val="0"/>
          <w:marBottom w:val="0"/>
          <w:divBdr>
            <w:top w:val="none" w:sz="0" w:space="0" w:color="auto"/>
            <w:left w:val="none" w:sz="0" w:space="0" w:color="auto"/>
            <w:bottom w:val="none" w:sz="0" w:space="0" w:color="auto"/>
            <w:right w:val="none" w:sz="0" w:space="0" w:color="auto"/>
          </w:divBdr>
        </w:div>
        <w:div w:id="905266219">
          <w:marLeft w:val="720"/>
          <w:marRight w:val="0"/>
          <w:marTop w:val="0"/>
          <w:marBottom w:val="0"/>
          <w:divBdr>
            <w:top w:val="none" w:sz="0" w:space="0" w:color="auto"/>
            <w:left w:val="none" w:sz="0" w:space="0" w:color="auto"/>
            <w:bottom w:val="none" w:sz="0" w:space="0" w:color="auto"/>
            <w:right w:val="none" w:sz="0" w:space="0" w:color="auto"/>
          </w:divBdr>
        </w:div>
      </w:divsChild>
    </w:div>
    <w:div w:id="1408192920">
      <w:bodyDiv w:val="1"/>
      <w:marLeft w:val="0"/>
      <w:marRight w:val="0"/>
      <w:marTop w:val="0"/>
      <w:marBottom w:val="0"/>
      <w:divBdr>
        <w:top w:val="none" w:sz="0" w:space="0" w:color="auto"/>
        <w:left w:val="none" w:sz="0" w:space="0" w:color="auto"/>
        <w:bottom w:val="none" w:sz="0" w:space="0" w:color="auto"/>
        <w:right w:val="none" w:sz="0" w:space="0" w:color="auto"/>
      </w:divBdr>
    </w:div>
    <w:div w:id="1489981814">
      <w:bodyDiv w:val="1"/>
      <w:marLeft w:val="0"/>
      <w:marRight w:val="0"/>
      <w:marTop w:val="0"/>
      <w:marBottom w:val="0"/>
      <w:divBdr>
        <w:top w:val="none" w:sz="0" w:space="0" w:color="auto"/>
        <w:left w:val="none" w:sz="0" w:space="0" w:color="auto"/>
        <w:bottom w:val="none" w:sz="0" w:space="0" w:color="auto"/>
        <w:right w:val="none" w:sz="0" w:space="0" w:color="auto"/>
      </w:divBdr>
    </w:div>
    <w:div w:id="1788507487">
      <w:bodyDiv w:val="1"/>
      <w:marLeft w:val="0"/>
      <w:marRight w:val="0"/>
      <w:marTop w:val="0"/>
      <w:marBottom w:val="0"/>
      <w:divBdr>
        <w:top w:val="none" w:sz="0" w:space="0" w:color="auto"/>
        <w:left w:val="none" w:sz="0" w:space="0" w:color="auto"/>
        <w:bottom w:val="none" w:sz="0" w:space="0" w:color="auto"/>
        <w:right w:val="none" w:sz="0" w:space="0" w:color="auto"/>
      </w:divBdr>
      <w:divsChild>
        <w:div w:id="1520654949">
          <w:marLeft w:val="720"/>
          <w:marRight w:val="0"/>
          <w:marTop w:val="0"/>
          <w:marBottom w:val="0"/>
          <w:divBdr>
            <w:top w:val="none" w:sz="0" w:space="0" w:color="auto"/>
            <w:left w:val="none" w:sz="0" w:space="0" w:color="auto"/>
            <w:bottom w:val="none" w:sz="0" w:space="0" w:color="auto"/>
            <w:right w:val="none" w:sz="0" w:space="0" w:color="auto"/>
          </w:divBdr>
        </w:div>
      </w:divsChild>
    </w:div>
    <w:div w:id="1791046367">
      <w:bodyDiv w:val="1"/>
      <w:marLeft w:val="0"/>
      <w:marRight w:val="0"/>
      <w:marTop w:val="0"/>
      <w:marBottom w:val="0"/>
      <w:divBdr>
        <w:top w:val="none" w:sz="0" w:space="0" w:color="auto"/>
        <w:left w:val="none" w:sz="0" w:space="0" w:color="auto"/>
        <w:bottom w:val="none" w:sz="0" w:space="0" w:color="auto"/>
        <w:right w:val="none" w:sz="0" w:space="0" w:color="auto"/>
      </w:divBdr>
    </w:div>
    <w:div w:id="1840196124">
      <w:bodyDiv w:val="1"/>
      <w:marLeft w:val="0"/>
      <w:marRight w:val="0"/>
      <w:marTop w:val="0"/>
      <w:marBottom w:val="0"/>
      <w:divBdr>
        <w:top w:val="none" w:sz="0" w:space="0" w:color="auto"/>
        <w:left w:val="none" w:sz="0" w:space="0" w:color="auto"/>
        <w:bottom w:val="none" w:sz="0" w:space="0" w:color="auto"/>
        <w:right w:val="none" w:sz="0" w:space="0" w:color="auto"/>
      </w:divBdr>
      <w:divsChild>
        <w:div w:id="934097779">
          <w:marLeft w:val="547"/>
          <w:marRight w:val="0"/>
          <w:marTop w:val="154"/>
          <w:marBottom w:val="0"/>
          <w:divBdr>
            <w:top w:val="none" w:sz="0" w:space="0" w:color="auto"/>
            <w:left w:val="none" w:sz="0" w:space="0" w:color="auto"/>
            <w:bottom w:val="none" w:sz="0" w:space="0" w:color="auto"/>
            <w:right w:val="none" w:sz="0" w:space="0" w:color="auto"/>
          </w:divBdr>
        </w:div>
        <w:div w:id="605577126">
          <w:marLeft w:val="547"/>
          <w:marRight w:val="0"/>
          <w:marTop w:val="154"/>
          <w:marBottom w:val="0"/>
          <w:divBdr>
            <w:top w:val="none" w:sz="0" w:space="0" w:color="auto"/>
            <w:left w:val="none" w:sz="0" w:space="0" w:color="auto"/>
            <w:bottom w:val="none" w:sz="0" w:space="0" w:color="auto"/>
            <w:right w:val="none" w:sz="0" w:space="0" w:color="auto"/>
          </w:divBdr>
        </w:div>
        <w:div w:id="1122112215">
          <w:marLeft w:val="547"/>
          <w:marRight w:val="0"/>
          <w:marTop w:val="154"/>
          <w:marBottom w:val="0"/>
          <w:divBdr>
            <w:top w:val="none" w:sz="0" w:space="0" w:color="auto"/>
            <w:left w:val="none" w:sz="0" w:space="0" w:color="auto"/>
            <w:bottom w:val="none" w:sz="0" w:space="0" w:color="auto"/>
            <w:right w:val="none" w:sz="0" w:space="0" w:color="auto"/>
          </w:divBdr>
        </w:div>
        <w:div w:id="1382246256">
          <w:marLeft w:val="547"/>
          <w:marRight w:val="0"/>
          <w:marTop w:val="154"/>
          <w:marBottom w:val="0"/>
          <w:divBdr>
            <w:top w:val="none" w:sz="0" w:space="0" w:color="auto"/>
            <w:left w:val="none" w:sz="0" w:space="0" w:color="auto"/>
            <w:bottom w:val="none" w:sz="0" w:space="0" w:color="auto"/>
            <w:right w:val="none" w:sz="0" w:space="0" w:color="auto"/>
          </w:divBdr>
        </w:div>
      </w:divsChild>
    </w:div>
    <w:div w:id="1969165159">
      <w:bodyDiv w:val="1"/>
      <w:marLeft w:val="0"/>
      <w:marRight w:val="0"/>
      <w:marTop w:val="0"/>
      <w:marBottom w:val="0"/>
      <w:divBdr>
        <w:top w:val="none" w:sz="0" w:space="0" w:color="auto"/>
        <w:left w:val="none" w:sz="0" w:space="0" w:color="auto"/>
        <w:bottom w:val="none" w:sz="0" w:space="0" w:color="auto"/>
        <w:right w:val="none" w:sz="0" w:space="0" w:color="auto"/>
      </w:divBdr>
      <w:divsChild>
        <w:div w:id="1806970902">
          <w:marLeft w:val="547"/>
          <w:marRight w:val="0"/>
          <w:marTop w:val="154"/>
          <w:marBottom w:val="0"/>
          <w:divBdr>
            <w:top w:val="none" w:sz="0" w:space="0" w:color="auto"/>
            <w:left w:val="none" w:sz="0" w:space="0" w:color="auto"/>
            <w:bottom w:val="none" w:sz="0" w:space="0" w:color="auto"/>
            <w:right w:val="none" w:sz="0" w:space="0" w:color="auto"/>
          </w:divBdr>
        </w:div>
        <w:div w:id="906719904">
          <w:marLeft w:val="547"/>
          <w:marRight w:val="0"/>
          <w:marTop w:val="154"/>
          <w:marBottom w:val="0"/>
          <w:divBdr>
            <w:top w:val="none" w:sz="0" w:space="0" w:color="auto"/>
            <w:left w:val="none" w:sz="0" w:space="0" w:color="auto"/>
            <w:bottom w:val="none" w:sz="0" w:space="0" w:color="auto"/>
            <w:right w:val="none" w:sz="0" w:space="0" w:color="auto"/>
          </w:divBdr>
        </w:div>
        <w:div w:id="1791170995">
          <w:marLeft w:val="547"/>
          <w:marRight w:val="0"/>
          <w:marTop w:val="154"/>
          <w:marBottom w:val="0"/>
          <w:divBdr>
            <w:top w:val="none" w:sz="0" w:space="0" w:color="auto"/>
            <w:left w:val="none" w:sz="0" w:space="0" w:color="auto"/>
            <w:bottom w:val="none" w:sz="0" w:space="0" w:color="auto"/>
            <w:right w:val="none" w:sz="0" w:space="0" w:color="auto"/>
          </w:divBdr>
        </w:div>
        <w:div w:id="2061779208">
          <w:marLeft w:val="547"/>
          <w:marRight w:val="0"/>
          <w:marTop w:val="154"/>
          <w:marBottom w:val="0"/>
          <w:divBdr>
            <w:top w:val="none" w:sz="0" w:space="0" w:color="auto"/>
            <w:left w:val="none" w:sz="0" w:space="0" w:color="auto"/>
            <w:bottom w:val="none" w:sz="0" w:space="0" w:color="auto"/>
            <w:right w:val="none" w:sz="0" w:space="0" w:color="auto"/>
          </w:divBdr>
        </w:div>
      </w:divsChild>
    </w:div>
    <w:div w:id="1970476268">
      <w:bodyDiv w:val="1"/>
      <w:marLeft w:val="0"/>
      <w:marRight w:val="0"/>
      <w:marTop w:val="0"/>
      <w:marBottom w:val="0"/>
      <w:divBdr>
        <w:top w:val="none" w:sz="0" w:space="0" w:color="auto"/>
        <w:left w:val="none" w:sz="0" w:space="0" w:color="auto"/>
        <w:bottom w:val="none" w:sz="0" w:space="0" w:color="auto"/>
        <w:right w:val="none" w:sz="0" w:space="0" w:color="auto"/>
      </w:divBdr>
    </w:div>
    <w:div w:id="1982733240">
      <w:bodyDiv w:val="1"/>
      <w:marLeft w:val="0"/>
      <w:marRight w:val="0"/>
      <w:marTop w:val="0"/>
      <w:marBottom w:val="0"/>
      <w:divBdr>
        <w:top w:val="none" w:sz="0" w:space="0" w:color="auto"/>
        <w:left w:val="none" w:sz="0" w:space="0" w:color="auto"/>
        <w:bottom w:val="none" w:sz="0" w:space="0" w:color="auto"/>
        <w:right w:val="none" w:sz="0" w:space="0" w:color="auto"/>
      </w:divBdr>
    </w:div>
    <w:div w:id="204570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jn.cse@rmkec.ac.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jale17417.cs@rmkec.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irale17413.cs@rmkec.ac.in" TargetMode="External"/><Relationship Id="rId4" Type="http://schemas.openxmlformats.org/officeDocument/2006/relationships/settings" Target="settings.xml"/><Relationship Id="rId9" Type="http://schemas.openxmlformats.org/officeDocument/2006/relationships/hyperlink" Target="mailto:Pavale17416.cs@rmkec.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1618E-CD5A-48E5-8CE7-74D105BF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Mohammed hashim</cp:lastModifiedBy>
  <cp:revision>2</cp:revision>
  <cp:lastPrinted>2020-03-13T16:28:00Z</cp:lastPrinted>
  <dcterms:created xsi:type="dcterms:W3CDTF">2020-03-13T16:29:00Z</dcterms:created>
  <dcterms:modified xsi:type="dcterms:W3CDTF">2020-03-13T16:29:00Z</dcterms:modified>
</cp:coreProperties>
</file>